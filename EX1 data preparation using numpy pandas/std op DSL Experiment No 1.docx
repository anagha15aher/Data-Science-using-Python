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C87FC6F" w14:textId="1BB7633E" w:rsidR="00C94142" w:rsidRDefault="00C9414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No.</w:t>
      </w:r>
      <w:r w:rsidR="001C3883">
        <w:rPr>
          <w:b/>
          <w:bCs/>
          <w:sz w:val="28"/>
          <w:szCs w:val="28"/>
        </w:rPr>
        <w:t>1</w:t>
      </w:r>
    </w:p>
    <w:p w14:paraId="036CFFE2" w14:textId="77777777" w:rsidR="0057470B" w:rsidRDefault="0057470B">
      <w:pPr>
        <w:jc w:val="center"/>
        <w:rPr>
          <w:b/>
          <w:bCs/>
        </w:rPr>
      </w:pPr>
    </w:p>
    <w:p w14:paraId="2671C6C5" w14:textId="00D15567" w:rsidR="00AD511C" w:rsidRPr="00AD511C" w:rsidRDefault="00AD511C" w:rsidP="00AD511C">
      <w:pPr>
        <w:rPr>
          <w:lang w:val="en-US"/>
        </w:rPr>
      </w:pPr>
      <w:bookmarkStart w:id="0" w:name="_Hlk124151019"/>
      <w:r w:rsidRPr="00AD511C">
        <w:rPr>
          <w:rFonts w:ascii="Boogaloo" w:hAnsi="Boogaloo"/>
          <w:b/>
          <w:bCs/>
          <w:color w:val="001023"/>
          <w:sz w:val="21"/>
          <w:szCs w:val="21"/>
        </w:rPr>
        <w:t>Aim:</w:t>
      </w:r>
      <w:r>
        <w:rPr>
          <w:rFonts w:ascii="Boogaloo" w:hAnsi="Boogaloo"/>
          <w:b/>
          <w:bCs/>
          <w:color w:val="001023"/>
          <w:sz w:val="21"/>
          <w:szCs w:val="21"/>
        </w:rPr>
        <w:t xml:space="preserve"> </w:t>
      </w:r>
      <w:r>
        <w:rPr>
          <w:rFonts w:cs="Times New Roman"/>
        </w:rPr>
        <w:t>To understand the process of data preparation using NumPy and Pandas</w:t>
      </w:r>
    </w:p>
    <w:p w14:paraId="689C68D3" w14:textId="77777777" w:rsidR="00AD511C" w:rsidRPr="00AD511C" w:rsidRDefault="00AD511C" w:rsidP="00AD511C">
      <w:pPr>
        <w:pStyle w:val="NormalWeb"/>
        <w:shd w:val="clear" w:color="auto" w:fill="FFFFFF"/>
        <w:spacing w:before="0" w:beforeAutospacing="0" w:after="0" w:afterAutospacing="0" w:line="210" w:lineRule="atLeast"/>
        <w:rPr>
          <w:rFonts w:ascii="Boogaloo" w:hAnsi="Boogaloo"/>
          <w:b/>
          <w:bCs/>
          <w:color w:val="001023"/>
          <w:sz w:val="21"/>
          <w:szCs w:val="21"/>
        </w:rPr>
      </w:pPr>
    </w:p>
    <w:p w14:paraId="536E5505" w14:textId="1DC211A4" w:rsidR="00AD511C" w:rsidRDefault="00AD511C" w:rsidP="00AD511C">
      <w:pPr>
        <w:pStyle w:val="NormalWeb"/>
        <w:shd w:val="clear" w:color="auto" w:fill="FFFFFF"/>
        <w:spacing w:before="0" w:beforeAutospacing="0" w:after="0" w:afterAutospacing="0" w:line="210" w:lineRule="atLeast"/>
        <w:rPr>
          <w:rFonts w:ascii="Boogaloo" w:hAnsi="Boogaloo"/>
          <w:b/>
          <w:bCs/>
          <w:color w:val="001023"/>
          <w:sz w:val="21"/>
          <w:szCs w:val="21"/>
        </w:rPr>
      </w:pPr>
      <w:r w:rsidRPr="00AD511C">
        <w:rPr>
          <w:rFonts w:ascii="Boogaloo" w:hAnsi="Boogaloo"/>
          <w:b/>
          <w:bCs/>
          <w:color w:val="001023"/>
          <w:sz w:val="21"/>
          <w:szCs w:val="21"/>
        </w:rPr>
        <w:t>CO Mapped:</w:t>
      </w:r>
    </w:p>
    <w:p w14:paraId="392B79E6" w14:textId="044AEB79" w:rsidR="00AD511C" w:rsidRPr="00AD511C" w:rsidRDefault="00AD511C" w:rsidP="00AD511C">
      <w:pPr>
        <w:pStyle w:val="NormalWeb"/>
        <w:shd w:val="clear" w:color="auto" w:fill="FFFFFF"/>
        <w:spacing w:before="0" w:beforeAutospacing="0" w:after="0" w:afterAutospacing="0" w:line="210" w:lineRule="atLeast"/>
        <w:rPr>
          <w:rFonts w:ascii="Boogaloo" w:hAnsi="Boogaloo"/>
          <w:b/>
          <w:bCs/>
          <w:color w:val="001023"/>
          <w:sz w:val="21"/>
          <w:szCs w:val="21"/>
        </w:rPr>
      </w:pPr>
      <w:r>
        <w:rPr>
          <w:rFonts w:ascii="Boogaloo" w:hAnsi="Boogaloo"/>
          <w:b/>
          <w:bCs/>
          <w:color w:val="001023"/>
          <w:sz w:val="21"/>
          <w:szCs w:val="21"/>
        </w:rPr>
        <w:t xml:space="preserve">CO1: </w:t>
      </w:r>
      <w:r w:rsidRPr="00AD511C">
        <w:t xml:space="preserve">To </w:t>
      </w:r>
      <w:r>
        <w:t>apply the process of data preparation for the given dataset to solve real-world problems</w:t>
      </w:r>
    </w:p>
    <w:p w14:paraId="720A6DE7" w14:textId="77777777" w:rsidR="00AD511C" w:rsidRPr="00AD511C" w:rsidRDefault="00AD511C" w:rsidP="00AD511C">
      <w:pPr>
        <w:jc w:val="both"/>
        <w:rPr>
          <w:b/>
          <w:bCs/>
          <w:lang w:val="en-US"/>
        </w:rPr>
      </w:pPr>
    </w:p>
    <w:p w14:paraId="01CCB958" w14:textId="0D02640A" w:rsidR="00AD511C" w:rsidRDefault="00AD511C" w:rsidP="00AD511C">
      <w:pPr>
        <w:jc w:val="both"/>
        <w:rPr>
          <w:lang w:val="en-US"/>
        </w:rPr>
      </w:pPr>
      <w:r w:rsidRPr="00AD511C">
        <w:rPr>
          <w:rFonts w:ascii="Boogaloo" w:hAnsi="Boogaloo"/>
          <w:b/>
          <w:bCs/>
          <w:color w:val="001023"/>
          <w:sz w:val="21"/>
          <w:szCs w:val="21"/>
          <w:shd w:val="clear" w:color="auto" w:fill="FFFFFF"/>
        </w:rPr>
        <w:t>Prerequisites:</w:t>
      </w:r>
      <w:r>
        <w:rPr>
          <w:rFonts w:ascii="Boogaloo" w:hAnsi="Boogaloo"/>
          <w:b/>
          <w:bCs/>
          <w:color w:val="001023"/>
          <w:sz w:val="21"/>
          <w:szCs w:val="21"/>
          <w:shd w:val="clear" w:color="auto" w:fill="FFFFFF"/>
        </w:rPr>
        <w:t xml:space="preserve"> </w:t>
      </w:r>
      <w:r>
        <w:rPr>
          <w:lang w:val="en-US"/>
        </w:rPr>
        <w:t>Python3, basic syntax of NumPy and Pandas</w:t>
      </w:r>
    </w:p>
    <w:p w14:paraId="2FC489A8" w14:textId="77777777" w:rsidR="00AD511C" w:rsidRPr="00AD511C" w:rsidRDefault="00AD511C" w:rsidP="00AD511C">
      <w:pPr>
        <w:jc w:val="both"/>
        <w:rPr>
          <w:b/>
          <w:bCs/>
          <w:lang w:val="en-US"/>
        </w:rPr>
      </w:pPr>
    </w:p>
    <w:p w14:paraId="0D59F8A6" w14:textId="7855E137" w:rsidR="00FD0BAE" w:rsidRDefault="00AD511C" w:rsidP="00AD511C">
      <w:pPr>
        <w:jc w:val="both"/>
        <w:rPr>
          <w:rFonts w:ascii="Boogaloo" w:hAnsi="Boogaloo"/>
          <w:b/>
          <w:bCs/>
          <w:color w:val="001023"/>
          <w:sz w:val="21"/>
          <w:szCs w:val="21"/>
          <w:shd w:val="clear" w:color="auto" w:fill="FFFFFF"/>
        </w:rPr>
      </w:pPr>
      <w:r w:rsidRPr="00AD511C">
        <w:rPr>
          <w:rFonts w:ascii="Boogaloo" w:hAnsi="Boogaloo"/>
          <w:b/>
          <w:bCs/>
          <w:color w:val="001023"/>
          <w:sz w:val="21"/>
          <w:szCs w:val="21"/>
          <w:shd w:val="clear" w:color="auto" w:fill="FFFFFF"/>
        </w:rPr>
        <w:t>Problem Statement:</w:t>
      </w:r>
    </w:p>
    <w:p w14:paraId="3DD73876" w14:textId="77777777" w:rsidR="00AD511C" w:rsidRDefault="00AD511C" w:rsidP="00AD511C">
      <w:pPr>
        <w:pStyle w:val="NormalWeb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Data preparation is the process of preparing raw data so that it is suitable for further processing and analysis.</w:t>
      </w:r>
    </w:p>
    <w:p w14:paraId="668880CC" w14:textId="77777777" w:rsidR="00AD511C" w:rsidRDefault="00AD511C" w:rsidP="00AD511C">
      <w:pPr>
        <w:pStyle w:val="NormalWeb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AD511C">
        <w:rPr>
          <w:rFonts w:ascii="var(--jp-content-font-family)" w:hAnsi="var(--jp-content-font-family)" w:cs="Segoe UI"/>
          <w:color w:val="000000"/>
          <w:sz w:val="21"/>
          <w:szCs w:val="21"/>
        </w:rPr>
        <w:t>Data preparation using NumPy and Pandas</w:t>
      </w:r>
    </w:p>
    <w:p w14:paraId="7BCDEDF5" w14:textId="391144C8" w:rsidR="00AD511C" w:rsidRPr="00AD511C" w:rsidRDefault="00AD511C" w:rsidP="00AD511C">
      <w:pPr>
        <w:pStyle w:val="NormalWeb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AD511C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a. </w:t>
      </w:r>
      <w:bookmarkStart w:id="1" w:name="_Hlk124151549"/>
      <w:r w:rsidRPr="00AD511C">
        <w:rPr>
          <w:rFonts w:ascii="var(--jp-content-font-family)" w:hAnsi="var(--jp-content-font-family)" w:cs="Segoe UI"/>
          <w:color w:val="000000"/>
          <w:sz w:val="21"/>
          <w:szCs w:val="21"/>
        </w:rPr>
        <w:t>Derive an index field and add it to the data set</w:t>
      </w:r>
      <w:bookmarkEnd w:id="1"/>
      <w:r w:rsidRPr="00AD511C"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262EDD52" w14:textId="77777777" w:rsidR="00AD511C" w:rsidRPr="00AD511C" w:rsidRDefault="00AD511C" w:rsidP="00AD511C">
      <w:pPr>
        <w:pStyle w:val="Heading1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val="en-US" w:eastAsia="en-US" w:bidi="ar-SA"/>
        </w:rPr>
      </w:pPr>
      <w:r w:rsidRPr="00AD511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val="en-US" w:eastAsia="en-US" w:bidi="ar-SA"/>
        </w:rPr>
        <w:t xml:space="preserve">b. </w:t>
      </w:r>
      <w:bookmarkStart w:id="2" w:name="_Hlk124151863"/>
      <w:r w:rsidRPr="00AD511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val="en-US" w:eastAsia="en-US" w:bidi="ar-SA"/>
        </w:rPr>
        <w:t>Find out the missing values.</w:t>
      </w:r>
      <w:bookmarkEnd w:id="2"/>
    </w:p>
    <w:p w14:paraId="6EED5C71" w14:textId="77777777" w:rsidR="00AD511C" w:rsidRPr="00AD511C" w:rsidRDefault="00AD511C" w:rsidP="00AD511C">
      <w:pPr>
        <w:pStyle w:val="Heading1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val="en-US" w:eastAsia="en-US" w:bidi="ar-SA"/>
        </w:rPr>
      </w:pPr>
      <w:r w:rsidRPr="00AD511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val="en-US" w:eastAsia="en-US" w:bidi="ar-SA"/>
        </w:rPr>
        <w:t>c. Obtain a listing of all records that are outliers according to the any field.</w:t>
      </w:r>
    </w:p>
    <w:p w14:paraId="23004A19" w14:textId="77777777" w:rsidR="00AD511C" w:rsidRPr="00AD511C" w:rsidRDefault="00AD511C" w:rsidP="00AD511C">
      <w:pPr>
        <w:pStyle w:val="HTMLPreformatted"/>
        <w:spacing w:before="360" w:after="120"/>
        <w:ind w:left="480" w:right="480"/>
        <w:rPr>
          <w:rFonts w:ascii="var(--jp-content-font-family)" w:hAnsi="var(--jp-content-font-family)" w:cs="Segoe UI"/>
          <w:sz w:val="21"/>
          <w:szCs w:val="21"/>
        </w:rPr>
      </w:pPr>
      <w:proofErr w:type="spellStart"/>
      <w:r w:rsidRPr="00AD511C">
        <w:rPr>
          <w:rFonts w:ascii="var(--jp-content-font-family)" w:hAnsi="var(--jp-content-font-family)" w:cs="Segoe UI"/>
          <w:sz w:val="21"/>
          <w:szCs w:val="21"/>
        </w:rPr>
        <w:t>i</w:t>
      </w:r>
      <w:proofErr w:type="spellEnd"/>
      <w:r w:rsidRPr="00AD511C">
        <w:rPr>
          <w:rFonts w:ascii="var(--jp-content-font-family)" w:hAnsi="var(--jp-content-font-family)" w:cs="Segoe UI"/>
          <w:sz w:val="21"/>
          <w:szCs w:val="21"/>
        </w:rPr>
        <w:t>. Print out a listing of the 10 largest values for that field.</w:t>
      </w:r>
    </w:p>
    <w:p w14:paraId="5D275C0D" w14:textId="77777777" w:rsidR="00AD511C" w:rsidRPr="00AD511C" w:rsidRDefault="00AD511C" w:rsidP="00AD511C">
      <w:pPr>
        <w:pStyle w:val="HTMLPreformatted"/>
        <w:spacing w:before="360" w:after="120"/>
        <w:ind w:left="480" w:right="480"/>
        <w:rPr>
          <w:rFonts w:ascii="var(--jp-content-font-family)" w:hAnsi="var(--jp-content-font-family)" w:cs="Segoe UI"/>
          <w:sz w:val="21"/>
          <w:szCs w:val="21"/>
        </w:rPr>
      </w:pPr>
      <w:r w:rsidRPr="00AD511C">
        <w:rPr>
          <w:rFonts w:ascii="var(--jp-content-font-family)" w:hAnsi="var(--jp-content-font-family)" w:cs="Segoe UI"/>
          <w:sz w:val="21"/>
          <w:szCs w:val="21"/>
        </w:rPr>
        <w:t>ii. Identify how many outliers there are and identify the most extreme outlier.</w:t>
      </w:r>
    </w:p>
    <w:bookmarkEnd w:id="0"/>
    <w:p w14:paraId="58EB002E" w14:textId="77777777" w:rsidR="00FC7793" w:rsidRPr="00AD511C" w:rsidRDefault="00FC7793">
      <w:pPr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val="en-US" w:eastAsia="en-US" w:bidi="ar-SA"/>
        </w:rPr>
      </w:pPr>
    </w:p>
    <w:p w14:paraId="324800AF" w14:textId="77777777" w:rsidR="00485356" w:rsidRDefault="00485356" w:rsidP="004852E5">
      <w:pPr>
        <w:pStyle w:val="ListParagraph"/>
        <w:rPr>
          <w:rFonts w:cs="Times New Roman"/>
          <w:lang w:val="en-US"/>
        </w:rPr>
      </w:pPr>
    </w:p>
    <w:p w14:paraId="6B912A51" w14:textId="77777777" w:rsidR="00AD511C" w:rsidRDefault="004852E5" w:rsidP="00AD511C">
      <w:pPr>
        <w:rPr>
          <w:rFonts w:cs="Times New Roman"/>
          <w:b/>
          <w:bCs/>
          <w:sz w:val="28"/>
          <w:szCs w:val="28"/>
          <w:lang w:val="en-US"/>
        </w:rPr>
      </w:pPr>
      <w:r w:rsidRPr="004852E5">
        <w:rPr>
          <w:rFonts w:cs="Times New Roman"/>
          <w:b/>
          <w:bCs/>
          <w:sz w:val="28"/>
          <w:szCs w:val="28"/>
          <w:lang w:val="en-US"/>
        </w:rPr>
        <w:t>Code:</w:t>
      </w:r>
    </w:p>
    <w:p w14:paraId="460AD7FC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r>
        <w:rPr>
          <w:rStyle w:val="nn"/>
          <w:rFonts w:ascii="inherit" w:hAnsi="inherit"/>
          <w:color w:val="000000"/>
        </w:rPr>
        <w:t>pandas</w:t>
      </w:r>
      <w:r>
        <w:rPr>
          <w:rFonts w:ascii="inherit" w:hAnsi="inherit"/>
          <w:color w:val="000000"/>
        </w:rPr>
        <w:t xml:space="preserve"> </w:t>
      </w:r>
      <w:r>
        <w:rPr>
          <w:rStyle w:val="k"/>
          <w:rFonts w:ascii="inherit" w:hAnsi="inherit"/>
          <w:b/>
          <w:bCs/>
          <w:color w:val="000000"/>
        </w:rPr>
        <w:t>as</w:t>
      </w:r>
      <w:r>
        <w:rPr>
          <w:rFonts w:ascii="inherit" w:hAnsi="inherit"/>
          <w:color w:val="000000"/>
        </w:rPr>
        <w:t xml:space="preserve"> </w:t>
      </w:r>
      <w:r>
        <w:rPr>
          <w:rStyle w:val="nn"/>
          <w:rFonts w:ascii="inherit" w:hAnsi="inherit"/>
          <w:color w:val="000000"/>
        </w:rPr>
        <w:t>pd</w:t>
      </w:r>
    </w:p>
    <w:p w14:paraId="335079EA" w14:textId="77777777" w:rsidR="00AD511C" w:rsidRDefault="00AD511C" w:rsidP="00AD511C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</w:pPr>
    </w:p>
    <w:p w14:paraId="3161DA87" w14:textId="77777777" w:rsidR="00AD511C" w:rsidRDefault="00AD511C" w:rsidP="00AD511C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</w:pPr>
    </w:p>
    <w:p w14:paraId="120942B0" w14:textId="77777777" w:rsidR="00AD511C" w:rsidRDefault="00AD511C" w:rsidP="00AD511C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</w:pPr>
    </w:p>
    <w:p w14:paraId="05A8E472" w14:textId="77777777" w:rsidR="00AD511C" w:rsidRDefault="00AD511C" w:rsidP="00AD511C">
      <w:pPr>
        <w:pStyle w:val="Heading1"/>
        <w:rPr>
          <w:rFonts w:ascii="var(--jp-content-font-family)" w:hAnsi="var(--jp-content-font-family)" w:cs="Segoe UI"/>
          <w:color w:val="000000"/>
          <w:sz w:val="48"/>
          <w:szCs w:val="48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>What is BAD DATA</w:t>
      </w:r>
    </w:p>
    <w:p w14:paraId="3B50A2A9" w14:textId="77777777" w:rsidR="00AD511C" w:rsidRDefault="00AD511C" w:rsidP="00AD511C">
      <w:pPr>
        <w:pStyle w:val="Heading1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Classification</w:t>
      </w:r>
    </w:p>
    <w:p w14:paraId="1F7CFE8B" w14:textId="77777777" w:rsidR="00AD511C" w:rsidRDefault="00AD511C" w:rsidP="00AD511C">
      <w:pPr>
        <w:pStyle w:val="Heading1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 Missing Values</w:t>
      </w:r>
    </w:p>
    <w:p w14:paraId="193DE979" w14:textId="77777777" w:rsidR="00AD511C" w:rsidRDefault="00AD511C" w:rsidP="00AD511C">
      <w:pPr>
        <w:pStyle w:val="Heading1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2. Bad Values</w:t>
      </w:r>
    </w:p>
    <w:p w14:paraId="77328BAA" w14:textId="77777777" w:rsidR="00AD511C" w:rsidRDefault="00AD511C" w:rsidP="00AD511C">
      <w:pPr>
        <w:pStyle w:val="Heading1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 Duplicated Data</w:t>
      </w:r>
    </w:p>
    <w:p w14:paraId="6924E840" w14:textId="77777777" w:rsidR="00AD511C" w:rsidRDefault="00AD511C" w:rsidP="00AD511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[22]:</w:t>
      </w:r>
    </w:p>
    <w:p w14:paraId="47EEC3E1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df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pd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read</w:t>
      </w:r>
      <w:proofErr w:type="gramEnd"/>
      <w:r>
        <w:rPr>
          <w:rStyle w:val="n"/>
          <w:rFonts w:ascii="inherit" w:hAnsi="inherit"/>
          <w:color w:val="000000"/>
        </w:rPr>
        <w:t>_csv</w:t>
      </w:r>
      <w:proofErr w:type="spellEnd"/>
      <w:r>
        <w:rPr>
          <w:rStyle w:val="p"/>
          <w:rFonts w:ascii="inherit" w:hAnsi="inherit"/>
          <w:color w:val="000000"/>
        </w:rPr>
        <w:t>(</w:t>
      </w:r>
      <w:r>
        <w:rPr>
          <w:rStyle w:val="s1"/>
          <w:rFonts w:ascii="inherit" w:hAnsi="inherit"/>
          <w:color w:val="000000"/>
        </w:rPr>
        <w:t>'cart.csv'</w:t>
      </w:r>
      <w:r>
        <w:rPr>
          <w:rStyle w:val="p"/>
          <w:rFonts w:ascii="inherit" w:hAnsi="inherit"/>
          <w:color w:val="000000"/>
        </w:rPr>
        <w:t>)</w:t>
      </w:r>
    </w:p>
    <w:p w14:paraId="2DDD6668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df</w:t>
      </w:r>
      <w:proofErr w:type="spellEnd"/>
    </w:p>
    <w:p w14:paraId="21AE6B31" w14:textId="77777777" w:rsidR="00AD511C" w:rsidRDefault="00AD511C" w:rsidP="00AD511C">
      <w:pPr>
        <w:jc w:val="right"/>
        <w:textAlignment w:val="top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22]: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080"/>
        <w:gridCol w:w="740"/>
        <w:gridCol w:w="831"/>
        <w:gridCol w:w="630"/>
      </w:tblGrid>
      <w:tr w:rsidR="00AD511C" w14:paraId="4A25AA8F" w14:textId="77777777" w:rsidTr="00AD511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2EE40" w14:textId="77777777" w:rsidR="00AD511C" w:rsidRDefault="00AD511C">
            <w:pPr>
              <w:jc w:val="right"/>
              <w:textAlignment w:val="top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AD09C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1D5D4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4E1E2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A79F6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price</w:t>
            </w:r>
          </w:p>
        </w:tc>
      </w:tr>
      <w:tr w:rsidR="00AD511C" w14:paraId="252C6606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D01C6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9C9E4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31C2C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carrot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CB6D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F8E20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5.73</w:t>
            </w:r>
          </w:p>
        </w:tc>
      </w:tr>
      <w:tr w:rsidR="00AD511C" w14:paraId="54B92181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2CC85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CEA14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CB9FC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egg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7E5A4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1B067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1.70</w:t>
            </w:r>
          </w:p>
        </w:tc>
      </w:tr>
      <w:tr w:rsidR="00AD511C" w14:paraId="5F074EBA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733A5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51C5B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D999C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AEB9D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D95C3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3.57</w:t>
            </w:r>
          </w:p>
        </w:tc>
      </w:tr>
      <w:tr w:rsidR="00AD511C" w14:paraId="5F2D6BFF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41D32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0E905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84733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potato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035F7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2EE5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</w:tr>
      <w:tr w:rsidR="00AD511C" w14:paraId="5461BAE7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4F5EB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B21DF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F3843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tomato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E2A6D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E410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1.52</w:t>
            </w:r>
          </w:p>
        </w:tc>
      </w:tr>
      <w:tr w:rsidR="00AD511C" w14:paraId="4112AF45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C1871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28FCD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2021-03-02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382C4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potato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C642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A3867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2.17</w:t>
            </w:r>
          </w:p>
        </w:tc>
      </w:tr>
      <w:tr w:rsidR="00AD511C" w14:paraId="711CC492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ABA78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03D3F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2021-03-03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A87CF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8D596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6969D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3.68</w:t>
            </w:r>
          </w:p>
        </w:tc>
      </w:tr>
    </w:tbl>
    <w:p w14:paraId="77AE1670" w14:textId="77777777" w:rsidR="00AD511C" w:rsidRDefault="00AD511C" w:rsidP="00AD511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[23]:</w:t>
      </w:r>
    </w:p>
    <w:p w14:paraId="6C9FBB33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df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pd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read</w:t>
      </w:r>
      <w:proofErr w:type="gramEnd"/>
      <w:r>
        <w:rPr>
          <w:rStyle w:val="n"/>
          <w:rFonts w:ascii="inherit" w:hAnsi="inherit"/>
          <w:color w:val="000000"/>
        </w:rPr>
        <w:t>_csv</w:t>
      </w:r>
      <w:proofErr w:type="spellEnd"/>
      <w:r>
        <w:rPr>
          <w:rStyle w:val="p"/>
          <w:rFonts w:ascii="inherit" w:hAnsi="inherit"/>
          <w:color w:val="000000"/>
        </w:rPr>
        <w:t>(</w:t>
      </w:r>
      <w:r>
        <w:rPr>
          <w:rStyle w:val="s1"/>
          <w:rFonts w:ascii="inherit" w:hAnsi="inherit"/>
          <w:color w:val="000000"/>
        </w:rPr>
        <w:t>'cart.csv'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parse_dates</w:t>
      </w:r>
      <w:proofErr w:type="spellEnd"/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Style w:val="p"/>
          <w:rFonts w:ascii="inherit" w:hAnsi="inherit"/>
          <w:color w:val="000000"/>
        </w:rPr>
        <w:t>[</w:t>
      </w:r>
      <w:r>
        <w:rPr>
          <w:rStyle w:val="s1"/>
          <w:rFonts w:ascii="inherit" w:hAnsi="inherit"/>
          <w:color w:val="000000"/>
        </w:rPr>
        <w:t>'date'</w:t>
      </w:r>
      <w:r>
        <w:rPr>
          <w:rStyle w:val="p"/>
          <w:rFonts w:ascii="inherit" w:hAnsi="inherit"/>
          <w:color w:val="000000"/>
        </w:rPr>
        <w:t>])</w:t>
      </w:r>
    </w:p>
    <w:p w14:paraId="46DD7EC0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df</w:t>
      </w:r>
      <w:proofErr w:type="spellEnd"/>
    </w:p>
    <w:p w14:paraId="3A5462E4" w14:textId="77777777" w:rsidR="00AD511C" w:rsidRDefault="00AD511C" w:rsidP="00AD511C">
      <w:pPr>
        <w:jc w:val="right"/>
        <w:textAlignment w:val="top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23]: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080"/>
        <w:gridCol w:w="740"/>
        <w:gridCol w:w="831"/>
        <w:gridCol w:w="630"/>
      </w:tblGrid>
      <w:tr w:rsidR="00AD511C" w14:paraId="3D239E95" w14:textId="77777777" w:rsidTr="00AD511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2A82F" w14:textId="77777777" w:rsidR="00AD511C" w:rsidRDefault="00AD511C">
            <w:pPr>
              <w:jc w:val="right"/>
              <w:textAlignment w:val="top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AE75F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AE840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CB6B0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97D2B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price</w:t>
            </w:r>
          </w:p>
        </w:tc>
      </w:tr>
      <w:tr w:rsidR="00AD511C" w14:paraId="0C953A8B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78A4E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1937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276B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carrot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0754A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05DA4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5.73</w:t>
            </w:r>
          </w:p>
        </w:tc>
      </w:tr>
      <w:tr w:rsidR="00AD511C" w14:paraId="1DA89131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3916E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F05DF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11ED8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egg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90E5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849EB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1.70</w:t>
            </w:r>
          </w:p>
        </w:tc>
      </w:tr>
      <w:tr w:rsidR="00AD511C" w14:paraId="66F5492B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6CFF4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4A49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B5D1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E4D0F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F2A43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3.57</w:t>
            </w:r>
          </w:p>
        </w:tc>
      </w:tr>
      <w:tr w:rsidR="00AD511C" w14:paraId="04EED117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4E823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A67AC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80D1F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potato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C3DB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8A56B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</w:tr>
      <w:tr w:rsidR="00AD511C" w14:paraId="5327B981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82350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FAA9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09710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tomato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FEE7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B56A5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1.52</w:t>
            </w:r>
          </w:p>
        </w:tc>
      </w:tr>
      <w:tr w:rsidR="00AD511C" w14:paraId="3BCDD2BC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4613B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2E654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2021-03-02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B12D0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potato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D776E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B5D7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2.17</w:t>
            </w:r>
          </w:p>
        </w:tc>
      </w:tr>
      <w:tr w:rsidR="00AD511C" w14:paraId="4082D92D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A56BA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E150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2021-03-03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8B5BC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0B62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7D8BE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3.68</w:t>
            </w:r>
          </w:p>
        </w:tc>
      </w:tr>
    </w:tbl>
    <w:p w14:paraId="76D25967" w14:textId="77777777" w:rsidR="00AD511C" w:rsidRDefault="00AD511C" w:rsidP="00AD511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7EBCBE3F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>#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missing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 values</w:t>
      </w:r>
    </w:p>
    <w:p w14:paraId="29DB8494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df</w:t>
      </w:r>
      <w:proofErr w:type="spellEnd"/>
      <w:r>
        <w:rPr>
          <w:rStyle w:val="p"/>
          <w:rFonts w:ascii="inherit" w:hAnsi="inherit"/>
          <w:color w:val="000000"/>
        </w:rPr>
        <w:t>[</w:t>
      </w:r>
      <w:r>
        <w:rPr>
          <w:rStyle w:val="s1"/>
          <w:rFonts w:ascii="inherit" w:hAnsi="inherit"/>
          <w:color w:val="000000"/>
        </w:rPr>
        <w:t>'amount'</w:t>
      </w:r>
      <w:proofErr w:type="gramStart"/>
      <w:r>
        <w:rPr>
          <w:rStyle w:val="p"/>
          <w:rFonts w:ascii="inherit" w:hAnsi="inherit"/>
          <w:color w:val="000000"/>
        </w:rPr>
        <w:t>]</w:t>
      </w:r>
      <w:r>
        <w:rPr>
          <w:rStyle w:val="o"/>
          <w:rFonts w:ascii="inherit" w:hAnsi="inherit"/>
          <w:b/>
          <w:bCs/>
          <w:color w:val="000000"/>
        </w:rPr>
        <w:t>.</w:t>
      </w:r>
      <w:proofErr w:type="spellStart"/>
      <w:r>
        <w:rPr>
          <w:rStyle w:val="n"/>
          <w:rFonts w:ascii="inherit" w:hAnsi="inherit"/>
          <w:color w:val="000000"/>
        </w:rPr>
        <w:t>astype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</w:t>
      </w:r>
      <w:r>
        <w:rPr>
          <w:rStyle w:val="s1"/>
          <w:rFonts w:ascii="inherit" w:hAnsi="inherit"/>
          <w:color w:val="000000"/>
        </w:rPr>
        <w:t>'Int32'</w:t>
      </w:r>
      <w:r>
        <w:rPr>
          <w:rStyle w:val="p"/>
          <w:rFonts w:ascii="inherit" w:hAnsi="inherit"/>
          <w:color w:val="000000"/>
        </w:rPr>
        <w:t>)</w:t>
      </w:r>
    </w:p>
    <w:p w14:paraId="6579E7D2" w14:textId="77777777" w:rsidR="00AD511C" w:rsidRDefault="00AD511C" w:rsidP="00AD511C">
      <w:pPr>
        <w:jc w:val="right"/>
        <w:textAlignment w:val="top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4]:</w:t>
      </w:r>
    </w:p>
    <w:p w14:paraId="10BF5D20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0       7</w:t>
      </w:r>
    </w:p>
    <w:p w14:paraId="18645571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1      12</w:t>
      </w:r>
    </w:p>
    <w:p w14:paraId="5C2E8819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2    &lt;NA&gt;</w:t>
      </w:r>
    </w:p>
    <w:p w14:paraId="0027FBD5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3       2</w:t>
      </w:r>
    </w:p>
    <w:p w14:paraId="18F4B834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4       6</w:t>
      </w:r>
    </w:p>
    <w:p w14:paraId="7F4B619B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5       3</w:t>
      </w:r>
    </w:p>
    <w:p w14:paraId="09EC60CB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6       5</w:t>
      </w:r>
    </w:p>
    <w:p w14:paraId="4C49FD93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Name: amount, </w:t>
      </w:r>
      <w:proofErr w:type="spellStart"/>
      <w:r>
        <w:rPr>
          <w:rFonts w:ascii="inherit" w:hAnsi="inherit"/>
          <w:color w:val="000000"/>
        </w:rPr>
        <w:t>dtype</w:t>
      </w:r>
      <w:proofErr w:type="spellEnd"/>
      <w:r>
        <w:rPr>
          <w:rFonts w:ascii="inherit" w:hAnsi="inherit"/>
          <w:color w:val="000000"/>
        </w:rPr>
        <w:t>: Int32</w:t>
      </w:r>
    </w:p>
    <w:p w14:paraId="4D91C239" w14:textId="77777777" w:rsidR="00AD511C" w:rsidRDefault="00AD511C" w:rsidP="00AD511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6BD4EC08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n"/>
          <w:rFonts w:ascii="inherit" w:hAnsi="inherit"/>
          <w:color w:val="000000"/>
        </w:rPr>
        <w:t>df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isnull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()</w:t>
      </w:r>
    </w:p>
    <w:p w14:paraId="626FDB40" w14:textId="77777777" w:rsidR="00AD511C" w:rsidRDefault="00AD511C" w:rsidP="00AD511C">
      <w:pPr>
        <w:jc w:val="right"/>
        <w:textAlignment w:val="top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620"/>
        <w:gridCol w:w="660"/>
        <w:gridCol w:w="831"/>
        <w:gridCol w:w="630"/>
      </w:tblGrid>
      <w:tr w:rsidR="00AD511C" w14:paraId="737E5F44" w14:textId="77777777" w:rsidTr="00AD511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B1943" w14:textId="77777777" w:rsidR="00AD511C" w:rsidRDefault="00AD511C">
            <w:pPr>
              <w:jc w:val="right"/>
              <w:textAlignment w:val="top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51894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C9559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A37EC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0223D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price</w:t>
            </w:r>
          </w:p>
        </w:tc>
      </w:tr>
      <w:tr w:rsidR="00AD511C" w14:paraId="7C274698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99D20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DC458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23724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A2B6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F172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</w:tr>
      <w:tr w:rsidR="00AD511C" w14:paraId="7B82D6F4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C2DDB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7EF1D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D3375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BD62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3C7C0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</w:tr>
      <w:tr w:rsidR="00AD511C" w14:paraId="576CF886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D5669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8D915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CB36D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C2A4D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F8D50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</w:tr>
      <w:tr w:rsidR="00AD511C" w14:paraId="281E159E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70AF1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B865B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E43DA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DC02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1C70E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</w:tr>
      <w:tr w:rsidR="00AD511C" w14:paraId="079FB12B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00459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39BC8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C0C23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A9BAC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2B9D3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</w:tr>
      <w:tr w:rsidR="00AD511C" w14:paraId="40D0211E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C661C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60F7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B68FF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7DDA6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EE91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</w:tr>
      <w:tr w:rsidR="00AD511C" w14:paraId="57E14F03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36421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4EC8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1D247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CB73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DDFD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</w:tr>
    </w:tbl>
    <w:p w14:paraId="79A1155B" w14:textId="77777777" w:rsidR="00AD511C" w:rsidRDefault="00AD511C" w:rsidP="00AD511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14:paraId="33BD3A26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n"/>
          <w:rFonts w:ascii="inherit" w:hAnsi="inherit"/>
          <w:color w:val="000000"/>
        </w:rPr>
        <w:t>df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isnull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()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any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axis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Style w:val="mi"/>
          <w:rFonts w:ascii="inherit" w:hAnsi="inherit"/>
          <w:color w:val="000000"/>
        </w:rPr>
        <w:t>1</w:t>
      </w:r>
      <w:r>
        <w:rPr>
          <w:rStyle w:val="p"/>
          <w:rFonts w:ascii="inherit" w:hAnsi="inherit"/>
          <w:color w:val="000000"/>
        </w:rPr>
        <w:t>)</w:t>
      </w:r>
    </w:p>
    <w:p w14:paraId="7D6C8178" w14:textId="77777777" w:rsidR="00AD511C" w:rsidRDefault="00AD511C" w:rsidP="00AD511C">
      <w:pPr>
        <w:jc w:val="right"/>
        <w:textAlignment w:val="top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6]:</w:t>
      </w:r>
    </w:p>
    <w:p w14:paraId="46AFC53D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0    False</w:t>
      </w:r>
    </w:p>
    <w:p w14:paraId="602E9DAF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1    False</w:t>
      </w:r>
    </w:p>
    <w:p w14:paraId="77642B52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2     True</w:t>
      </w:r>
    </w:p>
    <w:p w14:paraId="58DEE671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3     True</w:t>
      </w:r>
    </w:p>
    <w:p w14:paraId="7A3B6E6A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4     True</w:t>
      </w:r>
    </w:p>
    <w:p w14:paraId="5507D1E4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5    False</w:t>
      </w:r>
    </w:p>
    <w:p w14:paraId="280BFB8F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6     True</w:t>
      </w:r>
    </w:p>
    <w:p w14:paraId="6EBE6DB8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proofErr w:type="spellStart"/>
      <w:r>
        <w:rPr>
          <w:rFonts w:ascii="inherit" w:hAnsi="inherit"/>
          <w:color w:val="000000"/>
        </w:rPr>
        <w:t>dtype</w:t>
      </w:r>
      <w:proofErr w:type="spellEnd"/>
      <w:r>
        <w:rPr>
          <w:rFonts w:ascii="inherit" w:hAnsi="inherit"/>
          <w:color w:val="000000"/>
        </w:rPr>
        <w:t>: bool</w:t>
      </w:r>
    </w:p>
    <w:p w14:paraId="1A8424B5" w14:textId="77777777" w:rsidR="00AD511C" w:rsidRDefault="00AD511C" w:rsidP="00AD511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[24]:</w:t>
      </w:r>
    </w:p>
    <w:p w14:paraId="5A80E6C7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n"/>
          <w:rFonts w:ascii="inherit" w:hAnsi="inherit"/>
          <w:color w:val="000000"/>
        </w:rPr>
        <w:t>df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isnull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()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any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axis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Style w:val="mi"/>
          <w:rFonts w:ascii="inherit" w:hAnsi="inherit"/>
          <w:color w:val="000000"/>
        </w:rPr>
        <w:t>0</w:t>
      </w:r>
      <w:r>
        <w:rPr>
          <w:rStyle w:val="p"/>
          <w:rFonts w:ascii="inherit" w:hAnsi="inherit"/>
          <w:color w:val="000000"/>
        </w:rPr>
        <w:t>)</w:t>
      </w:r>
    </w:p>
    <w:p w14:paraId="1E2254E2" w14:textId="77777777" w:rsidR="00AD511C" w:rsidRDefault="00AD511C" w:rsidP="00AD511C">
      <w:pPr>
        <w:jc w:val="right"/>
        <w:textAlignment w:val="top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24]:</w:t>
      </w:r>
    </w:p>
    <w:p w14:paraId="261F2DDB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date      True</w:t>
      </w:r>
    </w:p>
    <w:p w14:paraId="152EF68A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name      True</w:t>
      </w:r>
    </w:p>
    <w:p w14:paraId="45B4C6A7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amount    True</w:t>
      </w:r>
    </w:p>
    <w:p w14:paraId="4335C930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price     True</w:t>
      </w:r>
    </w:p>
    <w:p w14:paraId="01740C16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proofErr w:type="spellStart"/>
      <w:r>
        <w:rPr>
          <w:rFonts w:ascii="inherit" w:hAnsi="inherit"/>
          <w:color w:val="000000"/>
        </w:rPr>
        <w:t>dtype</w:t>
      </w:r>
      <w:proofErr w:type="spellEnd"/>
      <w:r>
        <w:rPr>
          <w:rFonts w:ascii="inherit" w:hAnsi="inherit"/>
          <w:color w:val="000000"/>
        </w:rPr>
        <w:t>: bool</w:t>
      </w:r>
    </w:p>
    <w:p w14:paraId="5C004CB5" w14:textId="77777777" w:rsidR="00AD511C" w:rsidRDefault="00AD511C" w:rsidP="00AD511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[7]:</w:t>
      </w:r>
    </w:p>
    <w:p w14:paraId="128B95BF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lastRenderedPageBreak/>
        <w:t xml:space="preserve"># 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bad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 values</w:t>
      </w:r>
    </w:p>
    <w:p w14:paraId="0FFC8519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</w:p>
    <w:p w14:paraId="658AD936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># %%</w:t>
      </w:r>
    </w:p>
    <w:p w14:paraId="1ABBD140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df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pd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read</w:t>
      </w:r>
      <w:proofErr w:type="gramEnd"/>
      <w:r>
        <w:rPr>
          <w:rStyle w:val="n"/>
          <w:rFonts w:ascii="inherit" w:hAnsi="inherit"/>
          <w:color w:val="000000"/>
        </w:rPr>
        <w:t>_csv</w:t>
      </w:r>
      <w:proofErr w:type="spellEnd"/>
      <w:r>
        <w:rPr>
          <w:rStyle w:val="p"/>
          <w:rFonts w:ascii="inherit" w:hAnsi="inherit"/>
          <w:color w:val="000000"/>
        </w:rPr>
        <w:t>(</w:t>
      </w:r>
      <w:r>
        <w:rPr>
          <w:rStyle w:val="s1"/>
          <w:rFonts w:ascii="inherit" w:hAnsi="inherit"/>
          <w:color w:val="000000"/>
        </w:rPr>
        <w:t>'metrics.csv'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parse_dates</w:t>
      </w:r>
      <w:proofErr w:type="spellEnd"/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Style w:val="p"/>
          <w:rFonts w:ascii="inherit" w:hAnsi="inherit"/>
          <w:color w:val="000000"/>
        </w:rPr>
        <w:t>[</w:t>
      </w:r>
      <w:r>
        <w:rPr>
          <w:rStyle w:val="s1"/>
          <w:rFonts w:ascii="inherit" w:hAnsi="inherit"/>
          <w:color w:val="000000"/>
        </w:rPr>
        <w:t>'time'</w:t>
      </w:r>
      <w:r>
        <w:rPr>
          <w:rStyle w:val="p"/>
          <w:rFonts w:ascii="inherit" w:hAnsi="inherit"/>
          <w:color w:val="000000"/>
        </w:rPr>
        <w:t>])</w:t>
      </w:r>
    </w:p>
    <w:p w14:paraId="3257358E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df</w:t>
      </w:r>
      <w:r>
        <w:rPr>
          <w:rStyle w:val="o"/>
          <w:rFonts w:ascii="inherit" w:hAnsi="inherit"/>
          <w:b/>
          <w:bCs/>
          <w:color w:val="000000"/>
        </w:rPr>
        <w:t>.</w:t>
      </w:r>
      <w:proofErr w:type="gramStart"/>
      <w:r>
        <w:rPr>
          <w:rStyle w:val="n"/>
          <w:rFonts w:ascii="inherit" w:hAnsi="inherit"/>
          <w:color w:val="000000"/>
        </w:rPr>
        <w:t>sample</w:t>
      </w:r>
      <w:proofErr w:type="spellEnd"/>
      <w:r>
        <w:rPr>
          <w:rStyle w:val="p"/>
          <w:rFonts w:ascii="inherit" w:hAnsi="inherit"/>
          <w:color w:val="000000"/>
        </w:rPr>
        <w:t>(</w:t>
      </w:r>
      <w:proofErr w:type="gramEnd"/>
      <w:r>
        <w:rPr>
          <w:rStyle w:val="mi"/>
          <w:rFonts w:ascii="inherit" w:hAnsi="inherit"/>
          <w:color w:val="000000"/>
        </w:rPr>
        <w:t>10</w:t>
      </w:r>
      <w:r>
        <w:rPr>
          <w:rStyle w:val="p"/>
          <w:rFonts w:ascii="inherit" w:hAnsi="inherit"/>
          <w:color w:val="000000"/>
        </w:rPr>
        <w:t>)</w:t>
      </w:r>
    </w:p>
    <w:p w14:paraId="56AE4FFE" w14:textId="77777777" w:rsidR="00AD511C" w:rsidRDefault="00AD511C" w:rsidP="00AD511C">
      <w:pPr>
        <w:jc w:val="right"/>
        <w:textAlignment w:val="top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2080"/>
        <w:gridCol w:w="660"/>
        <w:gridCol w:w="1277"/>
      </w:tblGrid>
      <w:tr w:rsidR="00AD511C" w14:paraId="1C2D3ED3" w14:textId="77777777" w:rsidTr="00AD511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FA115" w14:textId="77777777" w:rsidR="00AD511C" w:rsidRDefault="00AD511C">
            <w:pPr>
              <w:jc w:val="right"/>
              <w:textAlignment w:val="top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38C5A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C3DEC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06FC8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value</w:t>
            </w:r>
          </w:p>
        </w:tc>
      </w:tr>
      <w:tr w:rsidR="00AD511C" w14:paraId="73A81D52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FDF2D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16F8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2021-07-13 14:37:10.563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F7D8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cpu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EAF4D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2.737000e+01</w:t>
            </w:r>
          </w:p>
        </w:tc>
      </w:tr>
      <w:tr w:rsidR="00AD511C" w14:paraId="37CE897A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9D8C4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D81FD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2021-07-13 14:37:31.617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095E3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2EA2D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2.275070e+08</w:t>
            </w:r>
          </w:p>
        </w:tc>
      </w:tr>
      <w:tr w:rsidR="00AD511C" w14:paraId="2C67AB4F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CF1F4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ACEF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2021-07-13 14:36:58.122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1E15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cpu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DE49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3.233000e+01</w:t>
            </w:r>
          </w:p>
        </w:tc>
      </w:tr>
      <w:tr w:rsidR="00AD511C" w14:paraId="13819028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3B47E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0017F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2021-07-13 14:37:38.316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60FB3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cpu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5001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3.507000e+01</w:t>
            </w:r>
          </w:p>
        </w:tc>
      </w:tr>
      <w:tr w:rsidR="00AD511C" w14:paraId="5E4F436F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41689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174F7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2021-07-13 14:37:03.864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0F07D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cpu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6AD3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3.049000e+01</w:t>
            </w:r>
          </w:p>
        </w:tc>
      </w:tr>
      <w:tr w:rsidR="00AD511C" w14:paraId="769B59E9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AE539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884C3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2021-07-13 14:37:24.918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A0A8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cpu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1AC4A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3.337000e+01</w:t>
            </w:r>
          </w:p>
        </w:tc>
      </w:tr>
      <w:tr w:rsidR="00AD511C" w14:paraId="34DE2EF6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54757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EACA5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2021-07-13 14:36:58.122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2203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9C10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2.275156e+08</w:t>
            </w:r>
          </w:p>
        </w:tc>
      </w:tr>
      <w:tr w:rsidR="00AD511C" w14:paraId="00731EFA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C66E9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4E6CA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2021-07-13 14:37:18.219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6ADAB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1749A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2.275523e+08</w:t>
            </w:r>
          </w:p>
        </w:tc>
      </w:tr>
      <w:tr w:rsidR="00AD511C" w14:paraId="1D952843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80701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1955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2021-07-13 14:36:55.251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A359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cpu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5E027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3.188000e+01</w:t>
            </w:r>
          </w:p>
        </w:tc>
      </w:tr>
      <w:tr w:rsidR="00AD511C" w14:paraId="54238BD9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661FC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A03FA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2021-07-13 14:37:34.488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73203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cpu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66CA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3.946000e+01</w:t>
            </w:r>
          </w:p>
        </w:tc>
      </w:tr>
    </w:tbl>
    <w:p w14:paraId="72B8F8B8" w14:textId="77777777" w:rsidR="00AD511C" w:rsidRDefault="00AD511C" w:rsidP="00AD511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[8]:</w:t>
      </w:r>
    </w:p>
    <w:p w14:paraId="3D2A9278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># %%</w:t>
      </w:r>
    </w:p>
    <w:p w14:paraId="2541E787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n"/>
          <w:rFonts w:ascii="inherit" w:hAnsi="inherit"/>
          <w:color w:val="000000"/>
        </w:rPr>
        <w:t>df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groupby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</w:t>
      </w:r>
      <w:r>
        <w:rPr>
          <w:rStyle w:val="s1"/>
          <w:rFonts w:ascii="inherit" w:hAnsi="inherit"/>
          <w:color w:val="000000"/>
        </w:rPr>
        <w:t>'name'</w:t>
      </w:r>
      <w:r>
        <w:rPr>
          <w:rStyle w:val="p"/>
          <w:rFonts w:ascii="inherit" w:hAnsi="inherit"/>
          <w:color w:val="000000"/>
        </w:rPr>
        <w:t>)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describe</w:t>
      </w:r>
      <w:r>
        <w:rPr>
          <w:rStyle w:val="p"/>
          <w:rFonts w:ascii="inherit" w:hAnsi="inherit"/>
          <w:color w:val="000000"/>
        </w:rPr>
        <w:t>()</w:t>
      </w:r>
    </w:p>
    <w:p w14:paraId="6C5BE907" w14:textId="77777777" w:rsidR="00AD511C" w:rsidRDefault="00AD511C" w:rsidP="00AD511C">
      <w:pPr>
        <w:jc w:val="right"/>
        <w:textAlignment w:val="top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  <w:gridCol w:w="636"/>
        <w:gridCol w:w="1192"/>
        <w:gridCol w:w="1192"/>
        <w:gridCol w:w="695"/>
        <w:gridCol w:w="1192"/>
        <w:gridCol w:w="1192"/>
        <w:gridCol w:w="1192"/>
        <w:gridCol w:w="1108"/>
      </w:tblGrid>
      <w:tr w:rsidR="00AD511C" w14:paraId="653F1D0A" w14:textId="77777777" w:rsidTr="00AD511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79A38" w14:textId="77777777" w:rsidR="00AD511C" w:rsidRDefault="00AD511C">
            <w:pPr>
              <w:jc w:val="right"/>
              <w:textAlignment w:val="top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426BE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value</w:t>
            </w:r>
          </w:p>
        </w:tc>
      </w:tr>
      <w:tr w:rsidR="00AD511C" w14:paraId="054F8895" w14:textId="77777777" w:rsidTr="00AD511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9F68E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46AF8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88D93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C264F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6595F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F85F4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29F9C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1DF77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6B020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max</w:t>
            </w:r>
          </w:p>
        </w:tc>
      </w:tr>
      <w:tr w:rsidR="00AD511C" w14:paraId="60F7BC9B" w14:textId="77777777" w:rsidTr="00AD511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75E25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39D1E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F3C0D" w14:textId="77777777" w:rsidR="00AD511C" w:rsidRDefault="00AD511C">
            <w:pPr>
              <w:spacing w:after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F8263" w14:textId="77777777" w:rsidR="00AD511C" w:rsidRDefault="00AD511C">
            <w:pPr>
              <w:spacing w:after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9DB44" w14:textId="77777777" w:rsidR="00AD511C" w:rsidRDefault="00AD511C">
            <w:pPr>
              <w:spacing w:after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DAE99" w14:textId="77777777" w:rsidR="00AD511C" w:rsidRDefault="00AD511C">
            <w:pPr>
              <w:spacing w:after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FF6D3" w14:textId="77777777" w:rsidR="00AD511C" w:rsidRDefault="00AD511C">
            <w:pPr>
              <w:spacing w:after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CF549" w14:textId="77777777" w:rsidR="00AD511C" w:rsidRDefault="00AD511C">
            <w:pPr>
              <w:spacing w:after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ADC71" w14:textId="77777777" w:rsidR="00AD511C" w:rsidRDefault="00AD511C">
            <w:pPr>
              <w:spacing w:after="240"/>
              <w:jc w:val="right"/>
              <w:rPr>
                <w:sz w:val="20"/>
                <w:szCs w:val="20"/>
              </w:rPr>
            </w:pPr>
          </w:p>
        </w:tc>
      </w:tr>
      <w:tr w:rsidR="00AD511C" w14:paraId="6BF9B7FB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B732F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E82A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628F0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3.040000e+01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D5FD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2C773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A426C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3.040000e+01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2F330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3.040000e+01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85CFE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3.040000e+01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44CF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30.4</w:t>
            </w:r>
          </w:p>
        </w:tc>
      </w:tr>
      <w:tr w:rsidR="00AD511C" w14:paraId="040A156B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41BFB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cpu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2598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0843B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3.645633e+01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D8128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3.977927e+01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0BE70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69F88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2.956000e+01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3243B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3.157000e+01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1E725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3.507000e+01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D25A5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300.9</w:t>
            </w:r>
          </w:p>
        </w:tc>
      </w:tr>
      <w:tr w:rsidR="00AD511C" w14:paraId="311BA21A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4619F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1C9A3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12085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2.229711e+08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971E5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3.217637e+07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3530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42E18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2.275070e+08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93BAB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2.275188e+08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2C6A4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2.275342e+08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B7246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227556054.0</w:t>
            </w:r>
          </w:p>
        </w:tc>
      </w:tr>
    </w:tbl>
    <w:p w14:paraId="0C267B8B" w14:textId="77777777" w:rsidR="00AD511C" w:rsidRDefault="00AD511C" w:rsidP="00AD511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[9]:</w:t>
      </w:r>
    </w:p>
    <w:p w14:paraId="3B5E2A89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># %%</w:t>
      </w:r>
    </w:p>
    <w:p w14:paraId="26929599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df</w:t>
      </w:r>
      <w:proofErr w:type="spellEnd"/>
      <w:r>
        <w:rPr>
          <w:rStyle w:val="p"/>
          <w:rFonts w:ascii="inherit" w:hAnsi="inherit"/>
          <w:color w:val="000000"/>
        </w:rPr>
        <w:t>[</w:t>
      </w:r>
      <w:r>
        <w:rPr>
          <w:rStyle w:val="s1"/>
          <w:rFonts w:ascii="inherit" w:hAnsi="inherit"/>
          <w:color w:val="000000"/>
        </w:rPr>
        <w:t>'name'</w:t>
      </w:r>
      <w:r>
        <w:rPr>
          <w:rStyle w:val="p"/>
          <w:rFonts w:ascii="inherit" w:hAnsi="inherit"/>
          <w:color w:val="000000"/>
        </w:rPr>
        <w:t>]</w:t>
      </w:r>
      <w:r>
        <w:rPr>
          <w:rStyle w:val="o"/>
          <w:rFonts w:ascii="inherit" w:hAnsi="inherit"/>
          <w:b/>
          <w:bCs/>
          <w:color w:val="000000"/>
        </w:rPr>
        <w:t>.</w:t>
      </w:r>
      <w:proofErr w:type="spellStart"/>
      <w:r>
        <w:rPr>
          <w:rStyle w:val="n"/>
          <w:rFonts w:ascii="inherit" w:hAnsi="inherit"/>
          <w:color w:val="000000"/>
        </w:rPr>
        <w:t>value_</w:t>
      </w:r>
      <w:proofErr w:type="gramStart"/>
      <w:r>
        <w:rPr>
          <w:rStyle w:val="n"/>
          <w:rFonts w:ascii="inherit" w:hAnsi="inherit"/>
          <w:color w:val="000000"/>
        </w:rPr>
        <w:t>counts</w:t>
      </w:r>
      <w:proofErr w:type="spellEnd"/>
      <w:r>
        <w:rPr>
          <w:rStyle w:val="p"/>
          <w:rFonts w:ascii="inherit" w:hAnsi="inherit"/>
          <w:color w:val="000000"/>
        </w:rPr>
        <w:t>(</w:t>
      </w:r>
      <w:proofErr w:type="gramEnd"/>
      <w:r>
        <w:rPr>
          <w:rStyle w:val="p"/>
          <w:rFonts w:ascii="inherit" w:hAnsi="inherit"/>
          <w:color w:val="000000"/>
        </w:rPr>
        <w:t>)</w:t>
      </w:r>
    </w:p>
    <w:p w14:paraId="6081E187" w14:textId="77777777" w:rsidR="00AD511C" w:rsidRDefault="00AD511C" w:rsidP="00AD511C">
      <w:pPr>
        <w:jc w:val="right"/>
        <w:textAlignment w:val="top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9]:</w:t>
      </w:r>
    </w:p>
    <w:p w14:paraId="71B5D4CD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mem    50</w:t>
      </w:r>
    </w:p>
    <w:p w14:paraId="67B1B7BA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proofErr w:type="spellStart"/>
      <w:r>
        <w:rPr>
          <w:rFonts w:ascii="inherit" w:hAnsi="inherit"/>
          <w:color w:val="000000"/>
        </w:rPr>
        <w:t>cpu</w:t>
      </w:r>
      <w:proofErr w:type="spellEnd"/>
      <w:r>
        <w:rPr>
          <w:rFonts w:ascii="inherit" w:hAnsi="inherit"/>
          <w:color w:val="000000"/>
        </w:rPr>
        <w:t xml:space="preserve">    49</w:t>
      </w:r>
    </w:p>
    <w:p w14:paraId="27E25322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CPU     1</w:t>
      </w:r>
    </w:p>
    <w:p w14:paraId="309BFCCB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Name: name, </w:t>
      </w:r>
      <w:proofErr w:type="spellStart"/>
      <w:r>
        <w:rPr>
          <w:rFonts w:ascii="inherit" w:hAnsi="inherit"/>
          <w:color w:val="000000"/>
        </w:rPr>
        <w:t>dtype</w:t>
      </w:r>
      <w:proofErr w:type="spellEnd"/>
      <w:r>
        <w:rPr>
          <w:rFonts w:ascii="inherit" w:hAnsi="inherit"/>
          <w:color w:val="000000"/>
        </w:rPr>
        <w:t>: int64</w:t>
      </w:r>
    </w:p>
    <w:p w14:paraId="6B3DCF7C" w14:textId="77777777" w:rsidR="00AD511C" w:rsidRDefault="00AD511C" w:rsidP="00AD511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[17]:</w:t>
      </w:r>
    </w:p>
    <w:p w14:paraId="3D4DBCC9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>#Duplicate Value</w:t>
      </w:r>
    </w:p>
    <w:p w14:paraId="6A5044DB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># %%</w:t>
      </w:r>
    </w:p>
    <w:p w14:paraId="246E7D99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</w:p>
    <w:p w14:paraId="3DD5099C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># %%</w:t>
      </w:r>
    </w:p>
    <w:p w14:paraId="30DE73E6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df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pd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read</w:t>
      </w:r>
      <w:proofErr w:type="gramEnd"/>
      <w:r>
        <w:rPr>
          <w:rStyle w:val="n"/>
          <w:rFonts w:ascii="inherit" w:hAnsi="inherit"/>
          <w:color w:val="000000"/>
        </w:rPr>
        <w:t>_csv</w:t>
      </w:r>
      <w:proofErr w:type="spellEnd"/>
      <w:r>
        <w:rPr>
          <w:rStyle w:val="p"/>
          <w:rFonts w:ascii="inherit" w:hAnsi="inherit"/>
          <w:color w:val="000000"/>
        </w:rPr>
        <w:t>(</w:t>
      </w:r>
      <w:r>
        <w:rPr>
          <w:rStyle w:val="s1"/>
          <w:rFonts w:ascii="inherit" w:hAnsi="inherit"/>
          <w:color w:val="000000"/>
        </w:rPr>
        <w:t>'cart-dup.csv'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parse_dates</w:t>
      </w:r>
      <w:proofErr w:type="spellEnd"/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Style w:val="p"/>
          <w:rFonts w:ascii="inherit" w:hAnsi="inherit"/>
          <w:color w:val="000000"/>
        </w:rPr>
        <w:t>[</w:t>
      </w:r>
      <w:r>
        <w:rPr>
          <w:rStyle w:val="s1"/>
          <w:rFonts w:ascii="inherit" w:hAnsi="inherit"/>
          <w:color w:val="000000"/>
        </w:rPr>
        <w:t>'date'</w:t>
      </w:r>
      <w:r>
        <w:rPr>
          <w:rStyle w:val="p"/>
          <w:rFonts w:ascii="inherit" w:hAnsi="inherit"/>
          <w:color w:val="000000"/>
        </w:rPr>
        <w:t>])</w:t>
      </w:r>
    </w:p>
    <w:p w14:paraId="61110A4E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df</w:t>
      </w:r>
      <w:proofErr w:type="spellEnd"/>
    </w:p>
    <w:p w14:paraId="65C544AD" w14:textId="77777777" w:rsidR="00AD511C" w:rsidRDefault="00AD511C" w:rsidP="00AD511C">
      <w:pPr>
        <w:jc w:val="right"/>
        <w:textAlignment w:val="top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17]: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080"/>
        <w:gridCol w:w="690"/>
        <w:gridCol w:w="831"/>
        <w:gridCol w:w="630"/>
      </w:tblGrid>
      <w:tr w:rsidR="00AD511C" w14:paraId="5A4DD371" w14:textId="77777777" w:rsidTr="00AD511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881BB" w14:textId="77777777" w:rsidR="00AD511C" w:rsidRDefault="00AD511C">
            <w:pPr>
              <w:jc w:val="right"/>
              <w:textAlignment w:val="top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5B775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BB2C9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69419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C7413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price</w:t>
            </w:r>
          </w:p>
        </w:tc>
      </w:tr>
      <w:tr w:rsidR="00AD511C" w14:paraId="1058AA36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58E62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43ADE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31477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carrot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4ED74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634E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5.73</w:t>
            </w:r>
          </w:p>
        </w:tc>
      </w:tr>
      <w:tr w:rsidR="00AD511C" w14:paraId="34A97FE9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68BBF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BE5B8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89AAF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egg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3196C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302A7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1.70</w:t>
            </w:r>
          </w:p>
        </w:tc>
      </w:tr>
      <w:tr w:rsidR="00AD511C" w14:paraId="4DB0482F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CCCCF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9FFC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59828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egg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B18D6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4AF9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1.20</w:t>
            </w:r>
          </w:p>
        </w:tc>
      </w:tr>
      <w:tr w:rsidR="00AD511C" w14:paraId="3C59B7AF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E0C3C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85FD8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1B9A8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C5A37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DD74F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3.57</w:t>
            </w:r>
          </w:p>
        </w:tc>
      </w:tr>
      <w:tr w:rsidR="00AD511C" w14:paraId="5434DF88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88113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CA133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2021-03-02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0FF8F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potato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90F94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779B5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2.17</w:t>
            </w:r>
          </w:p>
        </w:tc>
      </w:tr>
      <w:tr w:rsidR="00AD511C" w14:paraId="46CD5FEF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048E3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8F63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2021-03-02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9ABD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potato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127B3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CCF67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2.17</w:t>
            </w:r>
          </w:p>
        </w:tc>
      </w:tr>
    </w:tbl>
    <w:p w14:paraId="4FE63288" w14:textId="77777777" w:rsidR="00AD511C" w:rsidRDefault="00AD511C" w:rsidP="00AD511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[18]:</w:t>
      </w:r>
    </w:p>
    <w:p w14:paraId="4D2D7C06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># %% consider whole row</w:t>
      </w:r>
    </w:p>
    <w:p w14:paraId="64FBCC3E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n"/>
          <w:rFonts w:ascii="inherit" w:hAnsi="inherit"/>
          <w:color w:val="000000"/>
        </w:rPr>
        <w:t>df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duplicated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()</w:t>
      </w:r>
    </w:p>
    <w:p w14:paraId="2AD74D1A" w14:textId="77777777" w:rsidR="00AD511C" w:rsidRDefault="00AD511C" w:rsidP="00AD511C">
      <w:pPr>
        <w:jc w:val="right"/>
        <w:textAlignment w:val="top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18]:</w:t>
      </w:r>
    </w:p>
    <w:p w14:paraId="20B5AB79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0    False</w:t>
      </w:r>
    </w:p>
    <w:p w14:paraId="7480104E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1    False</w:t>
      </w:r>
    </w:p>
    <w:p w14:paraId="6FFE67E2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2    False</w:t>
      </w:r>
    </w:p>
    <w:p w14:paraId="0DE44A82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3    False</w:t>
      </w:r>
    </w:p>
    <w:p w14:paraId="0A0B0504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4    False</w:t>
      </w:r>
    </w:p>
    <w:p w14:paraId="63CC2F3C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5     True</w:t>
      </w:r>
    </w:p>
    <w:p w14:paraId="2B3D0743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proofErr w:type="spellStart"/>
      <w:r>
        <w:rPr>
          <w:rFonts w:ascii="inherit" w:hAnsi="inherit"/>
          <w:color w:val="000000"/>
        </w:rPr>
        <w:t>dtype</w:t>
      </w:r>
      <w:proofErr w:type="spellEnd"/>
      <w:r>
        <w:rPr>
          <w:rFonts w:ascii="inherit" w:hAnsi="inherit"/>
          <w:color w:val="000000"/>
        </w:rPr>
        <w:t>: bool</w:t>
      </w:r>
    </w:p>
    <w:p w14:paraId="5F4C4F7C" w14:textId="77777777" w:rsidR="00AD511C" w:rsidRDefault="00AD511C" w:rsidP="00AD511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[19]:</w:t>
      </w:r>
    </w:p>
    <w:p w14:paraId="0D922017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># %%</w:t>
      </w:r>
    </w:p>
    <w:p w14:paraId="39E5D63E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n"/>
          <w:rFonts w:ascii="inherit" w:hAnsi="inherit"/>
          <w:color w:val="000000"/>
        </w:rPr>
        <w:t>df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duplicated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([</w:t>
      </w:r>
      <w:r>
        <w:rPr>
          <w:rStyle w:val="s1"/>
          <w:rFonts w:ascii="inherit" w:hAnsi="inherit"/>
          <w:color w:val="000000"/>
        </w:rPr>
        <w:t>'date'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'name'</w:t>
      </w:r>
      <w:r>
        <w:rPr>
          <w:rStyle w:val="p"/>
          <w:rFonts w:ascii="inherit" w:hAnsi="inherit"/>
          <w:color w:val="000000"/>
        </w:rPr>
        <w:t>])</w:t>
      </w:r>
    </w:p>
    <w:p w14:paraId="4158D1BB" w14:textId="77777777" w:rsidR="00AD511C" w:rsidRDefault="00AD511C" w:rsidP="00AD511C">
      <w:pPr>
        <w:jc w:val="right"/>
        <w:textAlignment w:val="top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19]:</w:t>
      </w:r>
    </w:p>
    <w:p w14:paraId="0772B82C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0    False</w:t>
      </w:r>
    </w:p>
    <w:p w14:paraId="57101D2A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1    False</w:t>
      </w:r>
    </w:p>
    <w:p w14:paraId="203BC268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2     True</w:t>
      </w:r>
    </w:p>
    <w:p w14:paraId="2F9DC3B5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3    False</w:t>
      </w:r>
    </w:p>
    <w:p w14:paraId="5269CBDF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4    False</w:t>
      </w:r>
    </w:p>
    <w:p w14:paraId="3FBF110A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5     True</w:t>
      </w:r>
    </w:p>
    <w:p w14:paraId="1FFD7D1C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proofErr w:type="spellStart"/>
      <w:r>
        <w:rPr>
          <w:rFonts w:ascii="inherit" w:hAnsi="inherit"/>
          <w:color w:val="000000"/>
        </w:rPr>
        <w:t>dtype</w:t>
      </w:r>
      <w:proofErr w:type="spellEnd"/>
      <w:r>
        <w:rPr>
          <w:rFonts w:ascii="inherit" w:hAnsi="inherit"/>
          <w:color w:val="000000"/>
        </w:rPr>
        <w:t>: bool</w:t>
      </w:r>
    </w:p>
    <w:p w14:paraId="5AB551CB" w14:textId="77777777" w:rsidR="00AD511C" w:rsidRDefault="00AD511C" w:rsidP="00AD511C">
      <w:pPr>
        <w:pStyle w:val="Heading1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>a. Derive an index field and add it to the data set.</w:t>
      </w:r>
    </w:p>
    <w:p w14:paraId="790FC28B" w14:textId="77777777" w:rsidR="00AD511C" w:rsidRDefault="00AD511C" w:rsidP="00AD511C">
      <w:pPr>
        <w:pStyle w:val="NormalWeb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Index is like an address, that’s how any data point across the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dataframe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or series can be accessed. Rows and columns both have indexes, rows indices are called as index and for columns its general column names.</w:t>
      </w:r>
    </w:p>
    <w:p w14:paraId="6CA73A9D" w14:textId="77777777" w:rsidR="00AD511C" w:rsidRDefault="00AD511C" w:rsidP="00AD511C">
      <w:pPr>
        <w:pStyle w:val="NormalWeb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DataFrame.set_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index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(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keys, drop=True, append=False,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inplace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=False,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verify_integrity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=False)</w:t>
      </w:r>
    </w:p>
    <w:p w14:paraId="66809D6E" w14:textId="77777777" w:rsidR="00AD511C" w:rsidRDefault="00AD511C" w:rsidP="00AD511C">
      <w:pPr>
        <w:pStyle w:val="NormalWeb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keys: Column name or list of column name. drop: Boolean value which drops the column used for index if True. append: Appends the column to existing index column if True.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inplace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: Makes the changes in the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dataframe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if True.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verify_integrity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: Checks the new index column for duplicates if True.</w:t>
      </w:r>
    </w:p>
    <w:p w14:paraId="6F2483AA" w14:textId="77777777" w:rsidR="00AD511C" w:rsidRDefault="00AD511C" w:rsidP="00AD511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[26]:</w:t>
      </w:r>
    </w:p>
    <w:p w14:paraId="66DBF084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making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 data frame from csv file</w:t>
      </w:r>
    </w:p>
    <w:p w14:paraId="1EA6D730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n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pd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read</w:t>
      </w:r>
      <w:proofErr w:type="gramEnd"/>
      <w:r>
        <w:rPr>
          <w:rStyle w:val="n"/>
          <w:rFonts w:ascii="inherit" w:hAnsi="inherit"/>
          <w:color w:val="000000"/>
        </w:rPr>
        <w:t>_csv</w:t>
      </w:r>
      <w:proofErr w:type="spellEnd"/>
      <w:r>
        <w:rPr>
          <w:rStyle w:val="p"/>
          <w:rFonts w:ascii="inherit" w:hAnsi="inherit"/>
          <w:color w:val="000000"/>
        </w:rPr>
        <w:t>(</w:t>
      </w:r>
      <w:r>
        <w:rPr>
          <w:rStyle w:val="s2"/>
          <w:rFonts w:ascii="inherit" w:hAnsi="inherit"/>
          <w:color w:val="000000"/>
        </w:rPr>
        <w:t>"employees.csv"</w:t>
      </w:r>
      <w:r>
        <w:rPr>
          <w:rStyle w:val="p"/>
          <w:rFonts w:ascii="inherit" w:hAnsi="inherit"/>
          <w:color w:val="000000"/>
        </w:rPr>
        <w:t>)</w:t>
      </w:r>
    </w:p>
    <w:p w14:paraId="019A211C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</w:p>
    <w:p w14:paraId="10F4EC64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display</w:t>
      </w:r>
      <w:proofErr w:type="gramEnd"/>
    </w:p>
    <w:p w14:paraId="1F1D7B2B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n"/>
          <w:rFonts w:ascii="inherit" w:hAnsi="inherit"/>
          <w:color w:val="000000"/>
        </w:rPr>
        <w:t>data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head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()</w:t>
      </w:r>
    </w:p>
    <w:p w14:paraId="490AE07F" w14:textId="77777777" w:rsidR="00AD511C" w:rsidRDefault="00AD511C" w:rsidP="00AD511C">
      <w:pPr>
        <w:jc w:val="right"/>
        <w:textAlignment w:val="top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26]: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031"/>
        <w:gridCol w:w="820"/>
        <w:gridCol w:w="1017"/>
        <w:gridCol w:w="1284"/>
        <w:gridCol w:w="780"/>
        <w:gridCol w:w="885"/>
        <w:gridCol w:w="1640"/>
        <w:gridCol w:w="1239"/>
      </w:tblGrid>
      <w:tr w:rsidR="00AD511C" w14:paraId="395C3C1D" w14:textId="77777777" w:rsidTr="00AD511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34F5A" w14:textId="77777777" w:rsidR="00AD511C" w:rsidRDefault="00AD511C">
            <w:pPr>
              <w:jc w:val="right"/>
              <w:textAlignment w:val="top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7FE5F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First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651B7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98CBC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Start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8C50F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Last Login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CDC91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673ED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Bonus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A2F5A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Senior Management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76AE1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Team</w:t>
            </w:r>
          </w:p>
        </w:tc>
      </w:tr>
      <w:tr w:rsidR="00AD511C" w14:paraId="13F88745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B0079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DF6ED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Douglas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6BB2F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7F928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8/6/1993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E2967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12:42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7454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8E41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354DE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BB4EB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Marketing</w:t>
            </w:r>
          </w:p>
        </w:tc>
      </w:tr>
      <w:tr w:rsidR="00AD511C" w14:paraId="04D541D7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A2B1F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521EC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33686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F79B5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3/31/1996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D1C73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6:53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93FD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21F2D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2CA8D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16ED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</w:tr>
      <w:tr w:rsidR="00AD511C" w14:paraId="21BA41C4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B7687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ECCF7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A1B36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2CDA4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4/23/1993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8037E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11:17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AB65D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2F377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2E25E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2E438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Finance</w:t>
            </w:r>
          </w:p>
        </w:tc>
      </w:tr>
      <w:tr w:rsidR="00AD511C" w14:paraId="0A76605D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9B4C7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8EF17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9130F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CF34A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3/4/2005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E2EFF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1:00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DA4FD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138705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F21CE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08F8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F6158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Finance</w:t>
            </w:r>
          </w:p>
        </w:tc>
      </w:tr>
      <w:tr w:rsidR="00AD511C" w14:paraId="413C33FB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B78C5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5051F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22AEF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60743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1/24/1998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17984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4:47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FB78A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0E2E7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D937D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FC52C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 Services</w:t>
            </w:r>
          </w:p>
        </w:tc>
      </w:tr>
    </w:tbl>
    <w:p w14:paraId="3DA2EC7D" w14:textId="77777777" w:rsidR="00AD511C" w:rsidRDefault="00AD511C" w:rsidP="00AD511C">
      <w:pPr>
        <w:pStyle w:val="NormalWeb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Code #1: Changing Index column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In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this example, First Name column has been made the index column of Data Frame.</w:t>
      </w:r>
    </w:p>
    <w:p w14:paraId="2E575C1D" w14:textId="77777777" w:rsidR="00AD511C" w:rsidRDefault="00AD511C" w:rsidP="00AD511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[27]:</w:t>
      </w:r>
    </w:p>
    <w:p w14:paraId="6875A32B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First Name column has been made the index column of Data Frame. </w:t>
      </w:r>
    </w:p>
    <w:p w14:paraId="04019246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 xml:space="preserve"> </w:t>
      </w:r>
    </w:p>
    <w:p w14:paraId="4B553F40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setting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 first name as index column</w:t>
      </w:r>
    </w:p>
    <w:p w14:paraId="20686074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data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set_</w:t>
      </w:r>
      <w:proofErr w:type="gramStart"/>
      <w:r>
        <w:rPr>
          <w:rStyle w:val="n"/>
          <w:rFonts w:ascii="inherit" w:hAnsi="inherit"/>
          <w:color w:val="000000"/>
        </w:rPr>
        <w:t>index</w:t>
      </w:r>
      <w:proofErr w:type="spellEnd"/>
      <w:r>
        <w:rPr>
          <w:rStyle w:val="p"/>
          <w:rFonts w:ascii="inherit" w:hAnsi="inherit"/>
          <w:color w:val="000000"/>
        </w:rPr>
        <w:t>(</w:t>
      </w:r>
      <w:proofErr w:type="gramEnd"/>
      <w:r>
        <w:rPr>
          <w:rStyle w:val="s2"/>
          <w:rFonts w:ascii="inherit" w:hAnsi="inherit"/>
          <w:color w:val="000000"/>
        </w:rPr>
        <w:t>"First Name"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inplace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kc"/>
          <w:rFonts w:ascii="inherit" w:hAnsi="inherit"/>
          <w:b/>
          <w:bCs/>
          <w:color w:val="000000"/>
        </w:rPr>
        <w:t>True</w:t>
      </w:r>
      <w:r>
        <w:rPr>
          <w:rStyle w:val="p"/>
          <w:rFonts w:ascii="inherit" w:hAnsi="inherit"/>
          <w:color w:val="000000"/>
        </w:rPr>
        <w:t>)</w:t>
      </w:r>
    </w:p>
    <w:p w14:paraId="5F4912B0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</w:t>
      </w:r>
    </w:p>
    <w:p w14:paraId="115ECDE5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display</w:t>
      </w:r>
      <w:proofErr w:type="gramEnd"/>
    </w:p>
    <w:p w14:paraId="7D0D8981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n"/>
          <w:rFonts w:ascii="inherit" w:hAnsi="inherit"/>
          <w:color w:val="000000"/>
        </w:rPr>
        <w:t>data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head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()</w:t>
      </w:r>
    </w:p>
    <w:p w14:paraId="0B61065D" w14:textId="77777777" w:rsidR="00AD511C" w:rsidRDefault="00AD511C" w:rsidP="00AD511C">
      <w:pPr>
        <w:jc w:val="right"/>
        <w:textAlignment w:val="top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27]: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820"/>
        <w:gridCol w:w="1026"/>
        <w:gridCol w:w="1403"/>
        <w:gridCol w:w="780"/>
        <w:gridCol w:w="917"/>
        <w:gridCol w:w="1719"/>
        <w:gridCol w:w="1289"/>
      </w:tblGrid>
      <w:tr w:rsidR="00AD511C" w14:paraId="4A1458DA" w14:textId="77777777" w:rsidTr="00AD511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DD1DD" w14:textId="77777777" w:rsidR="00AD511C" w:rsidRDefault="00AD511C">
            <w:pPr>
              <w:jc w:val="right"/>
              <w:textAlignment w:val="top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8C7F9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CA09B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Start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A2B9C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Last Login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7B638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6652D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Bonus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4393A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Senior Management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443A8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Team</w:t>
            </w:r>
          </w:p>
        </w:tc>
      </w:tr>
      <w:tr w:rsidR="00AD511C" w14:paraId="261B0EB6" w14:textId="77777777" w:rsidTr="00AD511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16E5A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First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32D4B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D4B5F" w14:textId="77777777" w:rsidR="00AD511C" w:rsidRDefault="00AD511C">
            <w:pPr>
              <w:spacing w:after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14D09" w14:textId="77777777" w:rsidR="00AD511C" w:rsidRDefault="00AD511C">
            <w:pPr>
              <w:spacing w:after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51DB8" w14:textId="77777777" w:rsidR="00AD511C" w:rsidRDefault="00AD511C">
            <w:pPr>
              <w:spacing w:after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218AD" w14:textId="77777777" w:rsidR="00AD511C" w:rsidRDefault="00AD511C">
            <w:pPr>
              <w:spacing w:after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96FDA" w14:textId="77777777" w:rsidR="00AD511C" w:rsidRDefault="00AD511C">
            <w:pPr>
              <w:spacing w:after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4D136" w14:textId="77777777" w:rsidR="00AD511C" w:rsidRDefault="00AD511C">
            <w:pPr>
              <w:spacing w:after="240"/>
              <w:jc w:val="right"/>
              <w:rPr>
                <w:sz w:val="20"/>
                <w:szCs w:val="20"/>
              </w:rPr>
            </w:pPr>
          </w:p>
        </w:tc>
      </w:tr>
      <w:tr w:rsidR="00AD511C" w14:paraId="749113F2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02CF6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Douglas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9D93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E288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8/6/1993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4D8CC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12:42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DCE38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D1873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FF96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EAC9F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Marketing</w:t>
            </w:r>
          </w:p>
        </w:tc>
      </w:tr>
      <w:tr w:rsidR="00AD511C" w14:paraId="38636035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70FFD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D5E77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DB0F4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3/31/1996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A638D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6:53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9C2B4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F7337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400B0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B3595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</w:tr>
      <w:tr w:rsidR="00AD511C" w14:paraId="5F126A1D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EAB3E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C492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E6E80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4/23/1993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1F37A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11:17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65408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2800A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6BDE7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FF83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Finance</w:t>
            </w:r>
          </w:p>
        </w:tc>
      </w:tr>
      <w:tr w:rsidR="00AD511C" w14:paraId="0DEB87E7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DB858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Jerry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5F1B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5F875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3/4/2005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95C3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1:00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3C7A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138705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E4BEB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36DCE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8665B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Finance</w:t>
            </w:r>
          </w:p>
        </w:tc>
      </w:tr>
      <w:tr w:rsidR="00AD511C" w14:paraId="14A3C3F8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97067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9DDD6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019FB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1/24/1998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197B7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4:47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5FFAD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E7288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C875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1472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 Services</w:t>
            </w:r>
          </w:p>
        </w:tc>
      </w:tr>
    </w:tbl>
    <w:p w14:paraId="69A1ACED" w14:textId="77777777" w:rsidR="00AD511C" w:rsidRDefault="00AD511C" w:rsidP="00AD511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[36]:</w:t>
      </w:r>
    </w:p>
    <w:p w14:paraId="7A73E3E6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making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 data frame from csv file</w:t>
      </w:r>
    </w:p>
    <w:p w14:paraId="4AFAECA9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n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pd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read</w:t>
      </w:r>
      <w:proofErr w:type="gramEnd"/>
      <w:r>
        <w:rPr>
          <w:rStyle w:val="n"/>
          <w:rFonts w:ascii="inherit" w:hAnsi="inherit"/>
          <w:color w:val="000000"/>
        </w:rPr>
        <w:t>_csv</w:t>
      </w:r>
      <w:proofErr w:type="spellEnd"/>
      <w:r>
        <w:rPr>
          <w:rStyle w:val="p"/>
          <w:rFonts w:ascii="inherit" w:hAnsi="inherit"/>
          <w:color w:val="000000"/>
        </w:rPr>
        <w:t>(</w:t>
      </w:r>
      <w:r>
        <w:rPr>
          <w:rStyle w:val="s2"/>
          <w:rFonts w:ascii="inherit" w:hAnsi="inherit"/>
          <w:color w:val="000000"/>
        </w:rPr>
        <w:t>"employees.csv"</w:t>
      </w:r>
      <w:r>
        <w:rPr>
          <w:rStyle w:val="p"/>
          <w:rFonts w:ascii="inherit" w:hAnsi="inherit"/>
          <w:color w:val="000000"/>
        </w:rPr>
        <w:t>)</w:t>
      </w:r>
    </w:p>
    <w:p w14:paraId="1755DDD9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</w:t>
      </w:r>
    </w:p>
    <w:p w14:paraId="542C8820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setting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 first name as index column</w:t>
      </w:r>
    </w:p>
    <w:p w14:paraId="4B6F199A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data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set_</w:t>
      </w:r>
      <w:proofErr w:type="gramStart"/>
      <w:r>
        <w:rPr>
          <w:rStyle w:val="n"/>
          <w:rFonts w:ascii="inherit" w:hAnsi="inherit"/>
          <w:color w:val="000000"/>
        </w:rPr>
        <w:t>index</w:t>
      </w:r>
      <w:proofErr w:type="spellEnd"/>
      <w:r>
        <w:rPr>
          <w:rStyle w:val="p"/>
          <w:rFonts w:ascii="inherit" w:hAnsi="inherit"/>
          <w:color w:val="000000"/>
        </w:rPr>
        <w:t>(</w:t>
      </w:r>
      <w:proofErr w:type="gramEnd"/>
      <w:r>
        <w:rPr>
          <w:rStyle w:val="p"/>
          <w:rFonts w:ascii="inherit" w:hAnsi="inherit"/>
          <w:color w:val="000000"/>
        </w:rPr>
        <w:t>[</w:t>
      </w:r>
      <w:r>
        <w:rPr>
          <w:rStyle w:val="s2"/>
          <w:rFonts w:ascii="inherit" w:hAnsi="inherit"/>
          <w:color w:val="000000"/>
        </w:rPr>
        <w:t>"First Name"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2"/>
          <w:rFonts w:ascii="inherit" w:hAnsi="inherit"/>
          <w:color w:val="000000"/>
        </w:rPr>
        <w:t>"Gender"</w:t>
      </w:r>
      <w:r>
        <w:rPr>
          <w:rStyle w:val="p"/>
          <w:rFonts w:ascii="inherit" w:hAnsi="inherit"/>
          <w:color w:val="000000"/>
        </w:rPr>
        <w:t>],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inplace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kc"/>
          <w:rFonts w:ascii="inherit" w:hAnsi="inherit"/>
          <w:b/>
          <w:bCs/>
          <w:color w:val="000000"/>
        </w:rPr>
        <w:t>True</w:t>
      </w:r>
      <w:r>
        <w:rPr>
          <w:rStyle w:val="p"/>
          <w:rFonts w:ascii="inherit" w:hAnsi="inherit"/>
          <w:color w:val="000000"/>
        </w:rPr>
        <w:t>,</w:t>
      </w:r>
    </w:p>
    <w:p w14:paraId="00360AF5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                </w:t>
      </w:r>
      <w:r>
        <w:rPr>
          <w:rStyle w:val="n"/>
          <w:rFonts w:ascii="inherit" w:hAnsi="inherit"/>
          <w:color w:val="000000"/>
        </w:rPr>
        <w:t>append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kc"/>
          <w:rFonts w:ascii="inherit" w:hAnsi="inherit"/>
          <w:b/>
          <w:bCs/>
          <w:color w:val="000000"/>
        </w:rPr>
        <w:t>True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drop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kc"/>
          <w:rFonts w:ascii="inherit" w:hAnsi="inherit"/>
          <w:b/>
          <w:bCs/>
          <w:color w:val="000000"/>
        </w:rPr>
        <w:t>False</w:t>
      </w:r>
      <w:r>
        <w:rPr>
          <w:rStyle w:val="p"/>
          <w:rFonts w:ascii="inherit" w:hAnsi="inherit"/>
          <w:color w:val="000000"/>
        </w:rPr>
        <w:t>)</w:t>
      </w:r>
    </w:p>
    <w:p w14:paraId="344EFC99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</w:t>
      </w:r>
    </w:p>
    <w:p w14:paraId="553D37C6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display</w:t>
      </w:r>
      <w:proofErr w:type="gramEnd"/>
    </w:p>
    <w:p w14:paraId="28918604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n"/>
          <w:rFonts w:ascii="inherit" w:hAnsi="inherit"/>
          <w:color w:val="000000"/>
        </w:rPr>
        <w:t>data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head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()</w:t>
      </w:r>
    </w:p>
    <w:p w14:paraId="71CF0E2F" w14:textId="77777777" w:rsidR="00AD511C" w:rsidRDefault="00AD511C" w:rsidP="00AD511C">
      <w:pPr>
        <w:jc w:val="right"/>
        <w:textAlignment w:val="top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36]: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856"/>
        <w:gridCol w:w="815"/>
        <w:gridCol w:w="835"/>
        <w:gridCol w:w="815"/>
        <w:gridCol w:w="965"/>
        <w:gridCol w:w="687"/>
        <w:gridCol w:w="775"/>
        <w:gridCol w:w="725"/>
        <w:gridCol w:w="1241"/>
        <w:gridCol w:w="983"/>
      </w:tblGrid>
      <w:tr w:rsidR="00AD511C" w14:paraId="61EA6A52" w14:textId="77777777" w:rsidTr="00AD511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00CE6" w14:textId="77777777" w:rsidR="00AD511C" w:rsidRDefault="00AD511C">
            <w:pPr>
              <w:jc w:val="right"/>
              <w:textAlignment w:val="top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B95B8" w14:textId="77777777" w:rsidR="00AD511C" w:rsidRDefault="00AD511C">
            <w:pPr>
              <w:spacing w:after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B763C" w14:textId="77777777" w:rsidR="00AD511C" w:rsidRDefault="00AD511C">
            <w:pPr>
              <w:spacing w:after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38CBB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First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A867F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6A88E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Start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D1113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Last Login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4D64D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E1DFD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Bonus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160D5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Senior Management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C90C4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Team</w:t>
            </w:r>
          </w:p>
        </w:tc>
      </w:tr>
      <w:tr w:rsidR="00AD511C" w14:paraId="4B527747" w14:textId="77777777" w:rsidTr="00AD511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DB1B0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6AE57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First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B0DC2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B9042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A2A71" w14:textId="77777777" w:rsidR="00AD511C" w:rsidRDefault="00AD511C">
            <w:pPr>
              <w:spacing w:after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AEB46" w14:textId="77777777" w:rsidR="00AD511C" w:rsidRDefault="00AD511C">
            <w:pPr>
              <w:spacing w:after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09513" w14:textId="77777777" w:rsidR="00AD511C" w:rsidRDefault="00AD511C">
            <w:pPr>
              <w:spacing w:after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3E008" w14:textId="77777777" w:rsidR="00AD511C" w:rsidRDefault="00AD511C">
            <w:pPr>
              <w:spacing w:after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65C7C" w14:textId="77777777" w:rsidR="00AD511C" w:rsidRDefault="00AD511C">
            <w:pPr>
              <w:spacing w:after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6E91F" w14:textId="77777777" w:rsidR="00AD511C" w:rsidRDefault="00AD511C">
            <w:pPr>
              <w:spacing w:after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A2FA4" w14:textId="77777777" w:rsidR="00AD511C" w:rsidRDefault="00AD511C">
            <w:pPr>
              <w:spacing w:after="240"/>
              <w:jc w:val="right"/>
              <w:rPr>
                <w:sz w:val="20"/>
                <w:szCs w:val="20"/>
              </w:rPr>
            </w:pPr>
          </w:p>
        </w:tc>
      </w:tr>
      <w:tr w:rsidR="00AD511C" w14:paraId="0A62142C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6AA52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0E93A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Douglas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01CF5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39008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Douglas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9897B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BEFD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8/6/1993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D529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12:42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54C6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01EED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F1CFA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7631D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Marketing</w:t>
            </w:r>
          </w:p>
        </w:tc>
      </w:tr>
      <w:tr w:rsidR="00AD511C" w14:paraId="3CC7366F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C9E25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BDA31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E613E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56064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FA023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F4750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3/31/1996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FB7C8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6:53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A46D3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BFE5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85865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3F4E8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</w:tr>
      <w:tr w:rsidR="00AD511C" w14:paraId="754C9744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0051C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0D345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5DE93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8857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42A4D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7952E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4/23/1993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2CAF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11:17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07976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06BA6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E9997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73156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Finance</w:t>
            </w:r>
          </w:p>
        </w:tc>
      </w:tr>
      <w:tr w:rsidR="00AD511C" w14:paraId="34FB8587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4028B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24545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Jerry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8396F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0619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BD676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F3E16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3/4/2005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DCE4D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1:00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020A4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138705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0DDB0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585EC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F9888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Finance</w:t>
            </w:r>
          </w:p>
        </w:tc>
      </w:tr>
      <w:tr w:rsidR="00AD511C" w14:paraId="0A724B57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E6A01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579A9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9254E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9042A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1AF80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69F17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1/24/1998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1E3D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4:47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D6DB7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6E66F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3322D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8B9F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 Services</w:t>
            </w:r>
          </w:p>
        </w:tc>
      </w:tr>
    </w:tbl>
    <w:p w14:paraId="5DC0F496" w14:textId="77777777" w:rsidR="00AD511C" w:rsidRDefault="00AD511C" w:rsidP="00AD511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[37]:</w:t>
      </w:r>
    </w:p>
    <w:p w14:paraId="4E74103C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importing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 pandas library</w:t>
      </w:r>
    </w:p>
    <w:p w14:paraId="559F9D4B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r>
        <w:rPr>
          <w:rStyle w:val="nn"/>
          <w:rFonts w:ascii="inherit" w:hAnsi="inherit"/>
          <w:color w:val="000000"/>
        </w:rPr>
        <w:t>pandas</w:t>
      </w:r>
      <w:r>
        <w:rPr>
          <w:rFonts w:ascii="inherit" w:hAnsi="inherit"/>
          <w:color w:val="000000"/>
        </w:rPr>
        <w:t xml:space="preserve"> </w:t>
      </w:r>
      <w:r>
        <w:rPr>
          <w:rStyle w:val="k"/>
          <w:rFonts w:ascii="inherit" w:hAnsi="inherit"/>
          <w:b/>
          <w:bCs/>
          <w:color w:val="000000"/>
        </w:rPr>
        <w:t>as</w:t>
      </w:r>
      <w:r>
        <w:rPr>
          <w:rFonts w:ascii="inherit" w:hAnsi="inherit"/>
          <w:color w:val="000000"/>
        </w:rPr>
        <w:t xml:space="preserve"> </w:t>
      </w:r>
      <w:r>
        <w:rPr>
          <w:rStyle w:val="nn"/>
          <w:rFonts w:ascii="inherit" w:hAnsi="inherit"/>
          <w:color w:val="000000"/>
        </w:rPr>
        <w:t>pd</w:t>
      </w:r>
    </w:p>
    <w:p w14:paraId="67623BBB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</w:p>
    <w:p w14:paraId="3E9A6DF1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creating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 and initializing a nested list</w:t>
      </w:r>
    </w:p>
    <w:p w14:paraId="45789DCD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n"/>
          <w:rFonts w:ascii="inherit" w:hAnsi="inherit"/>
          <w:color w:val="000000"/>
        </w:rPr>
        <w:t>students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p"/>
          <w:rFonts w:ascii="inherit" w:hAnsi="inherit"/>
          <w:color w:val="000000"/>
        </w:rPr>
        <w:t>[[</w:t>
      </w:r>
      <w:r>
        <w:rPr>
          <w:rStyle w:val="s1"/>
          <w:rFonts w:ascii="inherit" w:hAnsi="inherit"/>
          <w:color w:val="000000"/>
        </w:rPr>
        <w:t>'jack'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34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</w:t>
      </w:r>
      <w:proofErr w:type="spellStart"/>
      <w:r>
        <w:rPr>
          <w:rStyle w:val="s1"/>
          <w:rFonts w:ascii="inherit" w:hAnsi="inherit"/>
          <w:color w:val="000000"/>
        </w:rPr>
        <w:t>Sydeny</w:t>
      </w:r>
      <w:proofErr w:type="spellEnd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'Australia'</w:t>
      </w:r>
      <w:r>
        <w:rPr>
          <w:rStyle w:val="p"/>
          <w:rFonts w:ascii="inherit" w:hAnsi="inherit"/>
          <w:color w:val="000000"/>
        </w:rPr>
        <w:t>,</w:t>
      </w:r>
      <w:r>
        <w:rPr>
          <w:rStyle w:val="mf"/>
          <w:rFonts w:ascii="inherit" w:eastAsia="OpenSymbol" w:hAnsi="inherit"/>
          <w:color w:val="000000"/>
        </w:rPr>
        <w:t>85.96</w:t>
      </w:r>
      <w:r>
        <w:rPr>
          <w:rStyle w:val="p"/>
          <w:rFonts w:ascii="inherit" w:hAnsi="inherit"/>
          <w:color w:val="000000"/>
        </w:rPr>
        <w:t>],</w:t>
      </w:r>
    </w:p>
    <w:p w14:paraId="3F4AA6DA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Style w:val="p"/>
          <w:rFonts w:ascii="inherit" w:hAnsi="inherit"/>
          <w:color w:val="000000"/>
        </w:rPr>
        <w:t>[</w:t>
      </w:r>
      <w:r>
        <w:rPr>
          <w:rStyle w:val="s1"/>
          <w:rFonts w:ascii="inherit" w:hAnsi="inherit"/>
          <w:color w:val="000000"/>
        </w:rPr>
        <w:t>'</w:t>
      </w:r>
      <w:proofErr w:type="spellStart"/>
      <w:r>
        <w:rPr>
          <w:rStyle w:val="s1"/>
          <w:rFonts w:ascii="inherit" w:hAnsi="inherit"/>
          <w:color w:val="000000"/>
        </w:rPr>
        <w:t>Riti</w:t>
      </w:r>
      <w:proofErr w:type="spellEnd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30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'Delhi'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'India'</w:t>
      </w:r>
      <w:r>
        <w:rPr>
          <w:rStyle w:val="p"/>
          <w:rFonts w:ascii="inherit" w:hAnsi="inherit"/>
          <w:color w:val="000000"/>
        </w:rPr>
        <w:t>,</w:t>
      </w:r>
      <w:r>
        <w:rPr>
          <w:rStyle w:val="mf"/>
          <w:rFonts w:ascii="inherit" w:eastAsia="OpenSymbol" w:hAnsi="inherit"/>
          <w:color w:val="000000"/>
        </w:rPr>
        <w:t>95.20</w:t>
      </w:r>
      <w:r>
        <w:rPr>
          <w:rStyle w:val="p"/>
          <w:rFonts w:ascii="inherit" w:hAnsi="inherit"/>
          <w:color w:val="000000"/>
        </w:rPr>
        <w:t>],</w:t>
      </w:r>
    </w:p>
    <w:p w14:paraId="2DEFC9D2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Style w:val="p"/>
          <w:rFonts w:ascii="inherit" w:hAnsi="inherit"/>
          <w:color w:val="000000"/>
        </w:rPr>
        <w:t>[</w:t>
      </w:r>
      <w:r>
        <w:rPr>
          <w:rStyle w:val="s1"/>
          <w:rFonts w:ascii="inherit" w:hAnsi="inherit"/>
          <w:color w:val="000000"/>
        </w:rPr>
        <w:t>'</w:t>
      </w:r>
      <w:proofErr w:type="spellStart"/>
      <w:r>
        <w:rPr>
          <w:rStyle w:val="s1"/>
          <w:rFonts w:ascii="inherit" w:hAnsi="inherit"/>
          <w:color w:val="000000"/>
        </w:rPr>
        <w:t>Vansh</w:t>
      </w:r>
      <w:proofErr w:type="spellEnd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31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'Delhi'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'India'</w:t>
      </w:r>
      <w:r>
        <w:rPr>
          <w:rStyle w:val="p"/>
          <w:rFonts w:ascii="inherit" w:hAnsi="inherit"/>
          <w:color w:val="000000"/>
        </w:rPr>
        <w:t>,</w:t>
      </w:r>
      <w:r>
        <w:rPr>
          <w:rStyle w:val="mf"/>
          <w:rFonts w:ascii="inherit" w:eastAsia="OpenSymbol" w:hAnsi="inherit"/>
          <w:color w:val="000000"/>
        </w:rPr>
        <w:t>85.25</w:t>
      </w:r>
      <w:r>
        <w:rPr>
          <w:rStyle w:val="p"/>
          <w:rFonts w:ascii="inherit" w:hAnsi="inherit"/>
          <w:color w:val="000000"/>
        </w:rPr>
        <w:t>],</w:t>
      </w:r>
    </w:p>
    <w:p w14:paraId="631E41D9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Style w:val="p"/>
          <w:rFonts w:ascii="inherit" w:hAnsi="inherit"/>
          <w:color w:val="000000"/>
        </w:rPr>
        <w:t>[</w:t>
      </w:r>
      <w:r>
        <w:rPr>
          <w:rStyle w:val="s1"/>
          <w:rFonts w:ascii="inherit" w:hAnsi="inherit"/>
          <w:color w:val="000000"/>
        </w:rPr>
        <w:t>'</w:t>
      </w:r>
      <w:proofErr w:type="spellStart"/>
      <w:r>
        <w:rPr>
          <w:rStyle w:val="s1"/>
          <w:rFonts w:ascii="inherit" w:hAnsi="inherit"/>
          <w:color w:val="000000"/>
        </w:rPr>
        <w:t>Nanyu</w:t>
      </w:r>
      <w:proofErr w:type="spellEnd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32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'Tokyo'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'Japan'</w:t>
      </w:r>
      <w:r>
        <w:rPr>
          <w:rStyle w:val="p"/>
          <w:rFonts w:ascii="inherit" w:hAnsi="inherit"/>
          <w:color w:val="000000"/>
        </w:rPr>
        <w:t>,</w:t>
      </w:r>
      <w:r>
        <w:rPr>
          <w:rStyle w:val="mf"/>
          <w:rFonts w:ascii="inherit" w:eastAsia="OpenSymbol" w:hAnsi="inherit"/>
          <w:color w:val="000000"/>
        </w:rPr>
        <w:t>74.21</w:t>
      </w:r>
      <w:r>
        <w:rPr>
          <w:rStyle w:val="p"/>
          <w:rFonts w:ascii="inherit" w:hAnsi="inherit"/>
          <w:color w:val="000000"/>
        </w:rPr>
        <w:t>],</w:t>
      </w:r>
    </w:p>
    <w:p w14:paraId="1AD10364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Style w:val="p"/>
          <w:rFonts w:ascii="inherit" w:hAnsi="inherit"/>
          <w:color w:val="000000"/>
        </w:rPr>
        <w:t>[</w:t>
      </w:r>
      <w:r>
        <w:rPr>
          <w:rStyle w:val="s1"/>
          <w:rFonts w:ascii="inherit" w:hAnsi="inherit"/>
          <w:color w:val="000000"/>
        </w:rPr>
        <w:t>'</w:t>
      </w:r>
      <w:proofErr w:type="spellStart"/>
      <w:r>
        <w:rPr>
          <w:rStyle w:val="s1"/>
          <w:rFonts w:ascii="inherit" w:hAnsi="inherit"/>
          <w:color w:val="000000"/>
        </w:rPr>
        <w:t>Maychan</w:t>
      </w:r>
      <w:proofErr w:type="spellEnd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16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'New York'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'US'</w:t>
      </w:r>
      <w:r>
        <w:rPr>
          <w:rStyle w:val="p"/>
          <w:rFonts w:ascii="inherit" w:hAnsi="inherit"/>
          <w:color w:val="000000"/>
        </w:rPr>
        <w:t>,</w:t>
      </w:r>
      <w:r>
        <w:rPr>
          <w:rStyle w:val="mf"/>
          <w:rFonts w:ascii="inherit" w:eastAsia="OpenSymbol" w:hAnsi="inherit"/>
          <w:color w:val="000000"/>
        </w:rPr>
        <w:t>99.63</w:t>
      </w:r>
      <w:r>
        <w:rPr>
          <w:rStyle w:val="p"/>
          <w:rFonts w:ascii="inherit" w:hAnsi="inherit"/>
          <w:color w:val="000000"/>
        </w:rPr>
        <w:t>],</w:t>
      </w:r>
    </w:p>
    <w:p w14:paraId="5F7BD9D6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Style w:val="p"/>
          <w:rFonts w:ascii="inherit" w:hAnsi="inherit"/>
          <w:color w:val="000000"/>
        </w:rPr>
        <w:t>[</w:t>
      </w:r>
      <w:r>
        <w:rPr>
          <w:rStyle w:val="s1"/>
          <w:rFonts w:ascii="inherit" w:hAnsi="inherit"/>
          <w:color w:val="000000"/>
        </w:rPr>
        <w:t>'Mike'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17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 xml:space="preserve">'las </w:t>
      </w:r>
      <w:proofErr w:type="spellStart"/>
      <w:r>
        <w:rPr>
          <w:rStyle w:val="s1"/>
          <w:rFonts w:ascii="inherit" w:hAnsi="inherit"/>
          <w:color w:val="000000"/>
        </w:rPr>
        <w:t>vegas</w:t>
      </w:r>
      <w:proofErr w:type="spellEnd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'US'</w:t>
      </w:r>
      <w:r>
        <w:rPr>
          <w:rStyle w:val="p"/>
          <w:rFonts w:ascii="inherit" w:hAnsi="inherit"/>
          <w:color w:val="000000"/>
        </w:rPr>
        <w:t>,</w:t>
      </w:r>
      <w:r>
        <w:rPr>
          <w:rStyle w:val="mf"/>
          <w:rFonts w:ascii="inherit" w:eastAsia="OpenSymbol" w:hAnsi="inherit"/>
          <w:color w:val="000000"/>
        </w:rPr>
        <w:t>47.28</w:t>
      </w:r>
      <w:r>
        <w:rPr>
          <w:rStyle w:val="p"/>
          <w:rFonts w:ascii="inherit" w:hAnsi="inherit"/>
          <w:color w:val="000000"/>
        </w:rPr>
        <w:t>]]</w:t>
      </w:r>
    </w:p>
    <w:p w14:paraId="2D60BDA9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</w:p>
    <w:p w14:paraId="7358CAD7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Create a </w:t>
      </w:r>
      <w:proofErr w:type="spellStart"/>
      <w:r>
        <w:rPr>
          <w:rStyle w:val="c1"/>
          <w:rFonts w:ascii="inherit" w:hAnsi="inherit"/>
          <w:i/>
          <w:iCs/>
          <w:color w:val="000000"/>
        </w:rPr>
        <w:t>DataFrame</w:t>
      </w:r>
      <w:proofErr w:type="spellEnd"/>
      <w:r>
        <w:rPr>
          <w:rStyle w:val="c1"/>
          <w:rFonts w:ascii="inherit" w:hAnsi="inherit"/>
          <w:i/>
          <w:iCs/>
          <w:color w:val="000000"/>
        </w:rPr>
        <w:t xml:space="preserve"> object</w:t>
      </w:r>
    </w:p>
    <w:p w14:paraId="306AA121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df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pd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DataFrame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students</w:t>
      </w:r>
      <w:r>
        <w:rPr>
          <w:rStyle w:val="p"/>
          <w:rFonts w:ascii="inherit" w:hAnsi="inherit"/>
          <w:color w:val="000000"/>
        </w:rPr>
        <w:t>,</w:t>
      </w:r>
    </w:p>
    <w:p w14:paraId="05B42EC2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Style w:val="n"/>
          <w:rFonts w:ascii="inherit" w:hAnsi="inherit"/>
          <w:color w:val="000000"/>
        </w:rPr>
        <w:t>columns</w:t>
      </w:r>
      <w:proofErr w:type="gramStart"/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Style w:val="p"/>
          <w:rFonts w:ascii="inherit" w:hAnsi="inherit"/>
          <w:color w:val="000000"/>
        </w:rPr>
        <w:t>[</w:t>
      </w:r>
      <w:proofErr w:type="gramEnd"/>
      <w:r>
        <w:rPr>
          <w:rStyle w:val="s1"/>
          <w:rFonts w:ascii="inherit" w:hAnsi="inherit"/>
          <w:color w:val="000000"/>
        </w:rPr>
        <w:t>'Name'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'Age'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'City'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'Country'</w:t>
      </w:r>
      <w:r>
        <w:rPr>
          <w:rStyle w:val="p"/>
          <w:rFonts w:ascii="inherit" w:hAnsi="inherit"/>
          <w:color w:val="000000"/>
        </w:rPr>
        <w:t>,</w:t>
      </w:r>
      <w:r>
        <w:rPr>
          <w:rStyle w:val="s1"/>
          <w:rFonts w:ascii="inherit" w:hAnsi="inherit"/>
          <w:color w:val="000000"/>
        </w:rPr>
        <w:t>'</w:t>
      </w:r>
      <w:proofErr w:type="spellStart"/>
      <w:r>
        <w:rPr>
          <w:rStyle w:val="s1"/>
          <w:rFonts w:ascii="inherit" w:hAnsi="inherit"/>
          <w:color w:val="000000"/>
        </w:rPr>
        <w:t>Agg_Marks</w:t>
      </w:r>
      <w:proofErr w:type="spellEnd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],</w:t>
      </w:r>
    </w:p>
    <w:p w14:paraId="6C726BB1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ab/>
      </w: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Style w:val="n"/>
          <w:rFonts w:ascii="inherit" w:hAnsi="inherit"/>
          <w:color w:val="000000"/>
        </w:rPr>
        <w:t>index</w:t>
      </w:r>
      <w:proofErr w:type="gramStart"/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Style w:val="p"/>
          <w:rFonts w:ascii="inherit" w:hAnsi="inherit"/>
          <w:color w:val="000000"/>
        </w:rPr>
        <w:t>[</w:t>
      </w:r>
      <w:proofErr w:type="gramEnd"/>
      <w:r>
        <w:rPr>
          <w:rStyle w:val="s1"/>
          <w:rFonts w:ascii="inherit" w:hAnsi="inherit"/>
          <w:color w:val="000000"/>
        </w:rPr>
        <w:t>'a'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'b'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'c'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'd'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'e'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'f'</w:t>
      </w:r>
      <w:r>
        <w:rPr>
          <w:rStyle w:val="p"/>
          <w:rFonts w:ascii="inherit" w:hAnsi="inherit"/>
          <w:color w:val="000000"/>
        </w:rPr>
        <w:t>])</w:t>
      </w:r>
    </w:p>
    <w:p w14:paraId="7C9A4D5F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</w:p>
    <w:p w14:paraId="46974141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here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 we set Float column '</w:t>
      </w:r>
      <w:proofErr w:type="spellStart"/>
      <w:r>
        <w:rPr>
          <w:rStyle w:val="c1"/>
          <w:rFonts w:ascii="inherit" w:hAnsi="inherit"/>
          <w:i/>
          <w:iCs/>
          <w:color w:val="000000"/>
        </w:rPr>
        <w:t>Agg_Marks</w:t>
      </w:r>
      <w:proofErr w:type="spellEnd"/>
      <w:r>
        <w:rPr>
          <w:rStyle w:val="c1"/>
          <w:rFonts w:ascii="inherit" w:hAnsi="inherit"/>
          <w:i/>
          <w:iCs/>
          <w:color w:val="000000"/>
        </w:rPr>
        <w:t>' as index of data frame</w:t>
      </w:r>
    </w:p>
    <w:p w14:paraId="33AF2B50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using </w:t>
      </w:r>
      <w:proofErr w:type="spellStart"/>
      <w:r>
        <w:rPr>
          <w:rStyle w:val="c1"/>
          <w:rFonts w:ascii="inherit" w:hAnsi="inherit"/>
          <w:i/>
          <w:iCs/>
          <w:color w:val="000000"/>
        </w:rPr>
        <w:t>dataframe.set_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index</w:t>
      </w:r>
      <w:proofErr w:type="spellEnd"/>
      <w:r>
        <w:rPr>
          <w:rStyle w:val="c1"/>
          <w:rFonts w:ascii="inherit" w:hAnsi="inherit"/>
          <w:i/>
          <w:iCs/>
          <w:color w:val="000000"/>
        </w:rPr>
        <w:t>(</w:t>
      </w:r>
      <w:proofErr w:type="gramEnd"/>
      <w:r>
        <w:rPr>
          <w:rStyle w:val="c1"/>
          <w:rFonts w:ascii="inherit" w:hAnsi="inherit"/>
          <w:i/>
          <w:iCs/>
          <w:color w:val="000000"/>
        </w:rPr>
        <w:t>) function</w:t>
      </w:r>
    </w:p>
    <w:p w14:paraId="621D6797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df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df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set_index</w:t>
      </w:r>
      <w:proofErr w:type="spellEnd"/>
      <w:r>
        <w:rPr>
          <w:rStyle w:val="p"/>
          <w:rFonts w:ascii="inherit" w:hAnsi="inherit"/>
          <w:color w:val="000000"/>
        </w:rPr>
        <w:t>(</w:t>
      </w:r>
      <w:r>
        <w:rPr>
          <w:rStyle w:val="s1"/>
          <w:rFonts w:ascii="inherit" w:hAnsi="inherit"/>
          <w:color w:val="000000"/>
        </w:rPr>
        <w:t>'</w:t>
      </w:r>
      <w:proofErr w:type="spellStart"/>
      <w:r>
        <w:rPr>
          <w:rStyle w:val="s1"/>
          <w:rFonts w:ascii="inherit" w:hAnsi="inherit"/>
          <w:color w:val="000000"/>
        </w:rPr>
        <w:t>Agg_Marks</w:t>
      </w:r>
      <w:proofErr w:type="spellEnd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)</w:t>
      </w:r>
    </w:p>
    <w:p w14:paraId="1D1BE94B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</w:p>
    <w:p w14:paraId="52D1A921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</w:p>
    <w:p w14:paraId="50522A62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># Displaying the Data frame</w:t>
      </w:r>
    </w:p>
    <w:p w14:paraId="7B30D1CE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df</w:t>
      </w:r>
      <w:proofErr w:type="spellEnd"/>
    </w:p>
    <w:p w14:paraId="1AEDD4BC" w14:textId="77777777" w:rsidR="00AD511C" w:rsidRDefault="00AD511C" w:rsidP="00AD511C">
      <w:pPr>
        <w:jc w:val="right"/>
        <w:textAlignment w:val="top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37]: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910"/>
        <w:gridCol w:w="540"/>
        <w:gridCol w:w="971"/>
        <w:gridCol w:w="900"/>
      </w:tblGrid>
      <w:tr w:rsidR="00AD511C" w14:paraId="7819D3EF" w14:textId="77777777" w:rsidTr="00AD511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6DE61" w14:textId="77777777" w:rsidR="00AD511C" w:rsidRDefault="00AD511C">
            <w:pPr>
              <w:jc w:val="right"/>
              <w:textAlignment w:val="top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DFDE9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2C935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DCFF1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F3AA5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Country</w:t>
            </w:r>
          </w:p>
        </w:tc>
      </w:tr>
      <w:tr w:rsidR="00AD511C" w14:paraId="3A56AA7F" w14:textId="77777777" w:rsidTr="00AD511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46BBE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Agg_Marks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60B81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3FF2D" w14:textId="77777777" w:rsidR="00AD511C" w:rsidRDefault="00AD511C">
            <w:pPr>
              <w:spacing w:after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11460" w14:textId="77777777" w:rsidR="00AD511C" w:rsidRDefault="00AD511C">
            <w:pPr>
              <w:spacing w:after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78C1B" w14:textId="77777777" w:rsidR="00AD511C" w:rsidRDefault="00AD511C">
            <w:pPr>
              <w:spacing w:after="240"/>
              <w:jc w:val="right"/>
              <w:rPr>
                <w:sz w:val="20"/>
                <w:szCs w:val="20"/>
              </w:rPr>
            </w:pPr>
          </w:p>
        </w:tc>
      </w:tr>
      <w:tr w:rsidR="00AD511C" w14:paraId="2ED4E1BB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796F1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85.96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655FF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DE530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E3C34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Sydeny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86197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Australia</w:t>
            </w:r>
          </w:p>
        </w:tc>
      </w:tr>
      <w:tr w:rsidR="00AD511C" w14:paraId="13CCAF5B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490C9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95.20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33E4B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Riti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9A3D4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EDB06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55B4F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India</w:t>
            </w:r>
          </w:p>
        </w:tc>
      </w:tr>
      <w:tr w:rsidR="00AD511C" w14:paraId="17A1BB5D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FFEBE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85.25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C79D8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Vansh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B1D80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77CA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62BF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India</w:t>
            </w:r>
          </w:p>
        </w:tc>
      </w:tr>
      <w:tr w:rsidR="00AD511C" w14:paraId="2595D3F1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D9256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74.21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3C5E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Nanyu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B445F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ABF1D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Tokyo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283C5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Japan</w:t>
            </w:r>
          </w:p>
        </w:tc>
      </w:tr>
      <w:tr w:rsidR="00AD511C" w14:paraId="6DB7A1A0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080F0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99.63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F86D3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Maychan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42E6F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633BC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York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BA438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</w:t>
            </w:r>
          </w:p>
        </w:tc>
      </w:tr>
      <w:tr w:rsidR="00AD511C" w14:paraId="64B3097C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07A8D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47.28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A3DC7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0CADE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37CBF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las </w:t>
            </w:r>
            <w:proofErr w:type="spellStart"/>
            <w:r>
              <w:rPr>
                <w:sz w:val="18"/>
                <w:szCs w:val="18"/>
              </w:rPr>
              <w:t>vegas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5538B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</w:t>
            </w:r>
          </w:p>
        </w:tc>
      </w:tr>
    </w:tbl>
    <w:p w14:paraId="437FBBFA" w14:textId="77777777" w:rsidR="00AD511C" w:rsidRDefault="00AD511C" w:rsidP="00AD511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[38]:</w:t>
      </w:r>
    </w:p>
    <w:p w14:paraId="165B4F2C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importing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 pandas library</w:t>
      </w:r>
    </w:p>
    <w:p w14:paraId="47F90D4C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r>
        <w:rPr>
          <w:rStyle w:val="nn"/>
          <w:rFonts w:ascii="inherit" w:hAnsi="inherit"/>
          <w:color w:val="000000"/>
        </w:rPr>
        <w:t>pandas</w:t>
      </w:r>
      <w:r>
        <w:rPr>
          <w:rFonts w:ascii="inherit" w:hAnsi="inherit"/>
          <w:color w:val="000000"/>
        </w:rPr>
        <w:t xml:space="preserve"> </w:t>
      </w:r>
      <w:r>
        <w:rPr>
          <w:rStyle w:val="k"/>
          <w:rFonts w:ascii="inherit" w:hAnsi="inherit"/>
          <w:b/>
          <w:bCs/>
          <w:color w:val="000000"/>
        </w:rPr>
        <w:t>as</w:t>
      </w:r>
      <w:r>
        <w:rPr>
          <w:rFonts w:ascii="inherit" w:hAnsi="inherit"/>
          <w:color w:val="000000"/>
        </w:rPr>
        <w:t xml:space="preserve"> </w:t>
      </w:r>
      <w:r>
        <w:rPr>
          <w:rStyle w:val="nn"/>
          <w:rFonts w:ascii="inherit" w:hAnsi="inherit"/>
          <w:color w:val="000000"/>
        </w:rPr>
        <w:t>pd</w:t>
      </w:r>
    </w:p>
    <w:p w14:paraId="387FECEF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</w:p>
    <w:p w14:paraId="1EB15BE0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creating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 and initializing a nested list</w:t>
      </w:r>
    </w:p>
    <w:p w14:paraId="151E6C0E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n"/>
          <w:rFonts w:ascii="inherit" w:hAnsi="inherit"/>
          <w:color w:val="000000"/>
        </w:rPr>
        <w:t>students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p"/>
          <w:rFonts w:ascii="inherit" w:hAnsi="inherit"/>
          <w:color w:val="000000"/>
        </w:rPr>
        <w:t>[[</w:t>
      </w:r>
      <w:r>
        <w:rPr>
          <w:rStyle w:val="s1"/>
          <w:rFonts w:ascii="inherit" w:hAnsi="inherit"/>
          <w:color w:val="000000"/>
        </w:rPr>
        <w:t>'jack'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34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</w:t>
      </w:r>
      <w:proofErr w:type="spellStart"/>
      <w:r>
        <w:rPr>
          <w:rStyle w:val="s1"/>
          <w:rFonts w:ascii="inherit" w:hAnsi="inherit"/>
          <w:color w:val="000000"/>
        </w:rPr>
        <w:t>Sydeny</w:t>
      </w:r>
      <w:proofErr w:type="spellEnd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'Australia'</w:t>
      </w:r>
      <w:r>
        <w:rPr>
          <w:rStyle w:val="p"/>
          <w:rFonts w:ascii="inherit" w:hAnsi="inherit"/>
          <w:color w:val="000000"/>
        </w:rPr>
        <w:t>,</w:t>
      </w:r>
      <w:r>
        <w:rPr>
          <w:rStyle w:val="mf"/>
          <w:rFonts w:ascii="inherit" w:eastAsia="OpenSymbol" w:hAnsi="inherit"/>
          <w:color w:val="000000"/>
        </w:rPr>
        <w:t>85.96</w:t>
      </w:r>
      <w:r>
        <w:rPr>
          <w:rStyle w:val="p"/>
          <w:rFonts w:ascii="inherit" w:hAnsi="inherit"/>
          <w:color w:val="000000"/>
        </w:rPr>
        <w:t>,</w:t>
      </w:r>
      <w:r>
        <w:rPr>
          <w:rStyle w:val="mi"/>
          <w:rFonts w:ascii="inherit" w:hAnsi="inherit"/>
          <w:color w:val="000000"/>
        </w:rPr>
        <w:t>400</w:t>
      </w:r>
      <w:r>
        <w:rPr>
          <w:rStyle w:val="p"/>
          <w:rFonts w:ascii="inherit" w:hAnsi="inherit"/>
          <w:color w:val="000000"/>
        </w:rPr>
        <w:t>],</w:t>
      </w:r>
    </w:p>
    <w:p w14:paraId="4B241A18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Style w:val="p"/>
          <w:rFonts w:ascii="inherit" w:hAnsi="inherit"/>
          <w:color w:val="000000"/>
        </w:rPr>
        <w:t>[</w:t>
      </w:r>
      <w:r>
        <w:rPr>
          <w:rStyle w:val="s1"/>
          <w:rFonts w:ascii="inherit" w:hAnsi="inherit"/>
          <w:color w:val="000000"/>
        </w:rPr>
        <w:t>'</w:t>
      </w:r>
      <w:proofErr w:type="spellStart"/>
      <w:r>
        <w:rPr>
          <w:rStyle w:val="s1"/>
          <w:rFonts w:ascii="inherit" w:hAnsi="inherit"/>
          <w:color w:val="000000"/>
        </w:rPr>
        <w:t>Riti</w:t>
      </w:r>
      <w:proofErr w:type="spellEnd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30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'Delhi'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'India'</w:t>
      </w:r>
      <w:r>
        <w:rPr>
          <w:rStyle w:val="p"/>
          <w:rFonts w:ascii="inherit" w:hAnsi="inherit"/>
          <w:color w:val="000000"/>
        </w:rPr>
        <w:t>,</w:t>
      </w:r>
      <w:r>
        <w:rPr>
          <w:rStyle w:val="mf"/>
          <w:rFonts w:ascii="inherit" w:eastAsia="OpenSymbol" w:hAnsi="inherit"/>
          <w:color w:val="000000"/>
        </w:rPr>
        <w:t>95.20</w:t>
      </w:r>
      <w:r>
        <w:rPr>
          <w:rStyle w:val="p"/>
          <w:rFonts w:ascii="inherit" w:hAnsi="inherit"/>
          <w:color w:val="000000"/>
        </w:rPr>
        <w:t>,</w:t>
      </w:r>
      <w:r>
        <w:rPr>
          <w:rStyle w:val="mi"/>
          <w:rFonts w:ascii="inherit" w:hAnsi="inherit"/>
          <w:color w:val="000000"/>
        </w:rPr>
        <w:t>750</w:t>
      </w:r>
      <w:r>
        <w:rPr>
          <w:rStyle w:val="p"/>
          <w:rFonts w:ascii="inherit" w:hAnsi="inherit"/>
          <w:color w:val="000000"/>
        </w:rPr>
        <w:t>],</w:t>
      </w:r>
    </w:p>
    <w:p w14:paraId="4309EFB9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Style w:val="p"/>
          <w:rFonts w:ascii="inherit" w:hAnsi="inherit"/>
          <w:color w:val="000000"/>
        </w:rPr>
        <w:t>[</w:t>
      </w:r>
      <w:r>
        <w:rPr>
          <w:rStyle w:val="s1"/>
          <w:rFonts w:ascii="inherit" w:hAnsi="inherit"/>
          <w:color w:val="000000"/>
        </w:rPr>
        <w:t>'</w:t>
      </w:r>
      <w:proofErr w:type="spellStart"/>
      <w:r>
        <w:rPr>
          <w:rStyle w:val="s1"/>
          <w:rFonts w:ascii="inherit" w:hAnsi="inherit"/>
          <w:color w:val="000000"/>
        </w:rPr>
        <w:t>Vansh</w:t>
      </w:r>
      <w:proofErr w:type="spellEnd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31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'Delhi'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'India'</w:t>
      </w:r>
      <w:r>
        <w:rPr>
          <w:rStyle w:val="p"/>
          <w:rFonts w:ascii="inherit" w:hAnsi="inherit"/>
          <w:color w:val="000000"/>
        </w:rPr>
        <w:t>,</w:t>
      </w:r>
      <w:r>
        <w:rPr>
          <w:rStyle w:val="mf"/>
          <w:rFonts w:ascii="inherit" w:eastAsia="OpenSymbol" w:hAnsi="inherit"/>
          <w:color w:val="000000"/>
        </w:rPr>
        <w:t>85.25</w:t>
      </w:r>
      <w:r>
        <w:rPr>
          <w:rStyle w:val="p"/>
          <w:rFonts w:ascii="inherit" w:hAnsi="inherit"/>
          <w:color w:val="000000"/>
        </w:rPr>
        <w:t>,</w:t>
      </w:r>
      <w:r>
        <w:rPr>
          <w:rStyle w:val="mi"/>
          <w:rFonts w:ascii="inherit" w:hAnsi="inherit"/>
          <w:color w:val="000000"/>
        </w:rPr>
        <w:t>101</w:t>
      </w:r>
      <w:r>
        <w:rPr>
          <w:rStyle w:val="p"/>
          <w:rFonts w:ascii="inherit" w:hAnsi="inherit"/>
          <w:color w:val="000000"/>
        </w:rPr>
        <w:t>],</w:t>
      </w:r>
    </w:p>
    <w:p w14:paraId="6F3E6059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Style w:val="p"/>
          <w:rFonts w:ascii="inherit" w:hAnsi="inherit"/>
          <w:color w:val="000000"/>
        </w:rPr>
        <w:t>[</w:t>
      </w:r>
      <w:r>
        <w:rPr>
          <w:rStyle w:val="s1"/>
          <w:rFonts w:ascii="inherit" w:hAnsi="inherit"/>
          <w:color w:val="000000"/>
        </w:rPr>
        <w:t>'</w:t>
      </w:r>
      <w:proofErr w:type="spellStart"/>
      <w:r>
        <w:rPr>
          <w:rStyle w:val="s1"/>
          <w:rFonts w:ascii="inherit" w:hAnsi="inherit"/>
          <w:color w:val="000000"/>
        </w:rPr>
        <w:t>Nanyu</w:t>
      </w:r>
      <w:proofErr w:type="spellEnd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32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'Tokyo'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'Japan'</w:t>
      </w:r>
      <w:r>
        <w:rPr>
          <w:rStyle w:val="p"/>
          <w:rFonts w:ascii="inherit" w:hAnsi="inherit"/>
          <w:color w:val="000000"/>
        </w:rPr>
        <w:t>,</w:t>
      </w:r>
      <w:r>
        <w:rPr>
          <w:rStyle w:val="mf"/>
          <w:rFonts w:ascii="inherit" w:eastAsia="OpenSymbol" w:hAnsi="inherit"/>
          <w:color w:val="000000"/>
        </w:rPr>
        <w:t>74.21</w:t>
      </w:r>
      <w:r>
        <w:rPr>
          <w:rStyle w:val="p"/>
          <w:rFonts w:ascii="inherit" w:hAnsi="inherit"/>
          <w:color w:val="000000"/>
        </w:rPr>
        <w:t>,</w:t>
      </w:r>
      <w:r>
        <w:rPr>
          <w:rStyle w:val="mi"/>
          <w:rFonts w:ascii="inherit" w:hAnsi="inherit"/>
          <w:color w:val="000000"/>
        </w:rPr>
        <w:t>900</w:t>
      </w:r>
      <w:r>
        <w:rPr>
          <w:rStyle w:val="p"/>
          <w:rFonts w:ascii="inherit" w:hAnsi="inherit"/>
          <w:color w:val="000000"/>
        </w:rPr>
        <w:t>],</w:t>
      </w:r>
    </w:p>
    <w:p w14:paraId="470335DC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Style w:val="p"/>
          <w:rFonts w:ascii="inherit" w:hAnsi="inherit"/>
          <w:color w:val="000000"/>
        </w:rPr>
        <w:t>[</w:t>
      </w:r>
      <w:r>
        <w:rPr>
          <w:rStyle w:val="s1"/>
          <w:rFonts w:ascii="inherit" w:hAnsi="inherit"/>
          <w:color w:val="000000"/>
        </w:rPr>
        <w:t>'</w:t>
      </w:r>
      <w:proofErr w:type="spellStart"/>
      <w:r>
        <w:rPr>
          <w:rStyle w:val="s1"/>
          <w:rFonts w:ascii="inherit" w:hAnsi="inherit"/>
          <w:color w:val="000000"/>
        </w:rPr>
        <w:t>Maychan</w:t>
      </w:r>
      <w:proofErr w:type="spellEnd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16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'New York'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'US'</w:t>
      </w:r>
      <w:r>
        <w:rPr>
          <w:rStyle w:val="p"/>
          <w:rFonts w:ascii="inherit" w:hAnsi="inherit"/>
          <w:color w:val="000000"/>
        </w:rPr>
        <w:t>,</w:t>
      </w:r>
      <w:r>
        <w:rPr>
          <w:rStyle w:val="mf"/>
          <w:rFonts w:ascii="inherit" w:eastAsia="OpenSymbol" w:hAnsi="inherit"/>
          <w:color w:val="000000"/>
        </w:rPr>
        <w:t>99.63</w:t>
      </w:r>
      <w:r>
        <w:rPr>
          <w:rStyle w:val="p"/>
          <w:rFonts w:ascii="inherit" w:hAnsi="inherit"/>
          <w:color w:val="000000"/>
        </w:rPr>
        <w:t>,</w:t>
      </w:r>
      <w:r>
        <w:rPr>
          <w:rStyle w:val="mi"/>
          <w:rFonts w:ascii="inherit" w:hAnsi="inherit"/>
          <w:color w:val="000000"/>
        </w:rPr>
        <w:t>420</w:t>
      </w:r>
      <w:r>
        <w:rPr>
          <w:rStyle w:val="p"/>
          <w:rFonts w:ascii="inherit" w:hAnsi="inherit"/>
          <w:color w:val="000000"/>
        </w:rPr>
        <w:t>],</w:t>
      </w:r>
    </w:p>
    <w:p w14:paraId="613618C1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Style w:val="p"/>
          <w:rFonts w:ascii="inherit" w:hAnsi="inherit"/>
          <w:color w:val="000000"/>
        </w:rPr>
        <w:t>[</w:t>
      </w:r>
      <w:r>
        <w:rPr>
          <w:rStyle w:val="s1"/>
          <w:rFonts w:ascii="inherit" w:hAnsi="inherit"/>
          <w:color w:val="000000"/>
        </w:rPr>
        <w:t>'Mike'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17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 xml:space="preserve">'las </w:t>
      </w:r>
      <w:proofErr w:type="spellStart"/>
      <w:r>
        <w:rPr>
          <w:rStyle w:val="s1"/>
          <w:rFonts w:ascii="inherit" w:hAnsi="inherit"/>
          <w:color w:val="000000"/>
        </w:rPr>
        <w:t>vegas</w:t>
      </w:r>
      <w:proofErr w:type="spellEnd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'US'</w:t>
      </w:r>
      <w:r>
        <w:rPr>
          <w:rStyle w:val="p"/>
          <w:rFonts w:ascii="inherit" w:hAnsi="inherit"/>
          <w:color w:val="000000"/>
        </w:rPr>
        <w:t>,</w:t>
      </w:r>
      <w:r>
        <w:rPr>
          <w:rStyle w:val="mf"/>
          <w:rFonts w:ascii="inherit" w:eastAsia="OpenSymbol" w:hAnsi="inherit"/>
          <w:color w:val="000000"/>
        </w:rPr>
        <w:t>47.28</w:t>
      </w:r>
      <w:r>
        <w:rPr>
          <w:rStyle w:val="p"/>
          <w:rFonts w:ascii="inherit" w:hAnsi="inherit"/>
          <w:color w:val="000000"/>
        </w:rPr>
        <w:t>,</w:t>
      </w:r>
      <w:r>
        <w:rPr>
          <w:rStyle w:val="mi"/>
          <w:rFonts w:ascii="inherit" w:hAnsi="inherit"/>
          <w:color w:val="000000"/>
        </w:rPr>
        <w:t>555</w:t>
      </w:r>
      <w:r>
        <w:rPr>
          <w:rStyle w:val="p"/>
          <w:rFonts w:ascii="inherit" w:hAnsi="inherit"/>
          <w:color w:val="000000"/>
        </w:rPr>
        <w:t>]]</w:t>
      </w:r>
    </w:p>
    <w:p w14:paraId="73608A2A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</w:p>
    <w:p w14:paraId="59A1563B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Create a </w:t>
      </w:r>
      <w:proofErr w:type="spellStart"/>
      <w:r>
        <w:rPr>
          <w:rStyle w:val="c1"/>
          <w:rFonts w:ascii="inherit" w:hAnsi="inherit"/>
          <w:i/>
          <w:iCs/>
          <w:color w:val="000000"/>
        </w:rPr>
        <w:t>DataFrame</w:t>
      </w:r>
      <w:proofErr w:type="spellEnd"/>
      <w:r>
        <w:rPr>
          <w:rStyle w:val="c1"/>
          <w:rFonts w:ascii="inherit" w:hAnsi="inherit"/>
          <w:i/>
          <w:iCs/>
          <w:color w:val="000000"/>
        </w:rPr>
        <w:t xml:space="preserve"> object</w:t>
      </w:r>
    </w:p>
    <w:p w14:paraId="1D7601B5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df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pd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DataFrame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students</w:t>
      </w:r>
      <w:r>
        <w:rPr>
          <w:rStyle w:val="p"/>
          <w:rFonts w:ascii="inherit" w:hAnsi="inherit"/>
          <w:color w:val="000000"/>
        </w:rPr>
        <w:t>,</w:t>
      </w:r>
    </w:p>
    <w:p w14:paraId="532C4249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Style w:val="n"/>
          <w:rFonts w:ascii="inherit" w:hAnsi="inherit"/>
          <w:color w:val="000000"/>
        </w:rPr>
        <w:t>columns</w:t>
      </w:r>
      <w:proofErr w:type="gramStart"/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Style w:val="p"/>
          <w:rFonts w:ascii="inherit" w:hAnsi="inherit"/>
          <w:color w:val="000000"/>
        </w:rPr>
        <w:t>[</w:t>
      </w:r>
      <w:proofErr w:type="gramEnd"/>
      <w:r>
        <w:rPr>
          <w:rStyle w:val="s1"/>
          <w:rFonts w:ascii="inherit" w:hAnsi="inherit"/>
          <w:color w:val="000000"/>
        </w:rPr>
        <w:t>'Name'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'Age'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'City'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</w:t>
      </w:r>
      <w:proofErr w:type="spellStart"/>
      <w:r>
        <w:rPr>
          <w:rStyle w:val="s1"/>
          <w:rFonts w:ascii="inherit" w:hAnsi="inherit"/>
          <w:color w:val="000000"/>
        </w:rPr>
        <w:t>Country'</w:t>
      </w:r>
      <w:r>
        <w:rPr>
          <w:rStyle w:val="p"/>
          <w:rFonts w:ascii="inherit" w:hAnsi="inherit"/>
          <w:color w:val="000000"/>
        </w:rPr>
        <w:t>,</w:t>
      </w:r>
      <w:r>
        <w:rPr>
          <w:rStyle w:val="s1"/>
          <w:rFonts w:ascii="inherit" w:hAnsi="inherit"/>
          <w:color w:val="000000"/>
        </w:rPr>
        <w:t>'Agg_Marks'</w:t>
      </w:r>
      <w:r>
        <w:rPr>
          <w:rStyle w:val="p"/>
          <w:rFonts w:ascii="inherit" w:hAnsi="inherit"/>
          <w:color w:val="000000"/>
        </w:rPr>
        <w:t>,</w:t>
      </w:r>
      <w:r>
        <w:rPr>
          <w:rStyle w:val="s1"/>
          <w:rFonts w:ascii="inherit" w:hAnsi="inherit"/>
          <w:color w:val="000000"/>
        </w:rPr>
        <w:t>'ID</w:t>
      </w:r>
      <w:proofErr w:type="spellEnd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],</w:t>
      </w:r>
    </w:p>
    <w:p w14:paraId="63F7D9F0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Style w:val="n"/>
          <w:rFonts w:ascii="inherit" w:hAnsi="inherit"/>
          <w:color w:val="000000"/>
        </w:rPr>
        <w:t>index</w:t>
      </w:r>
      <w:proofErr w:type="gramStart"/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Style w:val="p"/>
          <w:rFonts w:ascii="inherit" w:hAnsi="inherit"/>
          <w:color w:val="000000"/>
        </w:rPr>
        <w:t>[</w:t>
      </w:r>
      <w:proofErr w:type="gramEnd"/>
      <w:r>
        <w:rPr>
          <w:rStyle w:val="s1"/>
          <w:rFonts w:ascii="inherit" w:hAnsi="inherit"/>
          <w:color w:val="000000"/>
        </w:rPr>
        <w:t>'a'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'b'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'c'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'd'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'e'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'f'</w:t>
      </w:r>
      <w:r>
        <w:rPr>
          <w:rStyle w:val="p"/>
          <w:rFonts w:ascii="inherit" w:hAnsi="inherit"/>
          <w:color w:val="000000"/>
        </w:rPr>
        <w:t>])</w:t>
      </w:r>
    </w:p>
    <w:p w14:paraId="3670A9D9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</w:p>
    <w:p w14:paraId="1B30C59F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Here we pass list of 3 columns </w:t>
      </w:r>
      <w:proofErr w:type="spellStart"/>
      <w:r>
        <w:rPr>
          <w:rStyle w:val="c1"/>
          <w:rFonts w:ascii="inherit" w:hAnsi="inherit"/>
          <w:i/>
          <w:iCs/>
          <w:color w:val="000000"/>
        </w:rPr>
        <w:t>i.e</w:t>
      </w:r>
      <w:proofErr w:type="spellEnd"/>
      <w:r>
        <w:rPr>
          <w:rStyle w:val="c1"/>
          <w:rFonts w:ascii="inherit" w:hAnsi="inherit"/>
          <w:i/>
          <w:iCs/>
          <w:color w:val="000000"/>
        </w:rPr>
        <w:t xml:space="preserve"> 'Name', 'City' and 'ID'</w:t>
      </w:r>
    </w:p>
    <w:p w14:paraId="391A2BCB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to </w:t>
      </w:r>
      <w:proofErr w:type="spellStart"/>
      <w:r>
        <w:rPr>
          <w:rStyle w:val="c1"/>
          <w:rFonts w:ascii="inherit" w:hAnsi="inherit"/>
          <w:i/>
          <w:iCs/>
          <w:color w:val="000000"/>
        </w:rPr>
        <w:t>dataframe.set_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index</w:t>
      </w:r>
      <w:proofErr w:type="spellEnd"/>
      <w:r>
        <w:rPr>
          <w:rStyle w:val="c1"/>
          <w:rFonts w:ascii="inherit" w:hAnsi="inherit"/>
          <w:i/>
          <w:iCs/>
          <w:color w:val="000000"/>
        </w:rPr>
        <w:t>(</w:t>
      </w:r>
      <w:proofErr w:type="gramEnd"/>
      <w:r>
        <w:rPr>
          <w:rStyle w:val="c1"/>
          <w:rFonts w:ascii="inherit" w:hAnsi="inherit"/>
          <w:i/>
          <w:iCs/>
          <w:color w:val="000000"/>
        </w:rPr>
        <w:t>) function</w:t>
      </w:r>
    </w:p>
    <w:p w14:paraId="3C0EEC14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to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 set them as </w:t>
      </w:r>
      <w:proofErr w:type="spellStart"/>
      <w:r>
        <w:rPr>
          <w:rStyle w:val="c1"/>
          <w:rFonts w:ascii="inherit" w:hAnsi="inherit"/>
          <w:i/>
          <w:iCs/>
          <w:color w:val="000000"/>
        </w:rPr>
        <w:t>multiIndex</w:t>
      </w:r>
      <w:proofErr w:type="spellEnd"/>
      <w:r>
        <w:rPr>
          <w:rStyle w:val="c1"/>
          <w:rFonts w:ascii="inherit" w:hAnsi="inherit"/>
          <w:i/>
          <w:iCs/>
          <w:color w:val="000000"/>
        </w:rPr>
        <w:t xml:space="preserve"> of </w:t>
      </w:r>
      <w:proofErr w:type="spellStart"/>
      <w:r>
        <w:rPr>
          <w:rStyle w:val="c1"/>
          <w:rFonts w:ascii="inherit" w:hAnsi="inherit"/>
          <w:i/>
          <w:iCs/>
          <w:color w:val="000000"/>
        </w:rPr>
        <w:t>dataframe</w:t>
      </w:r>
      <w:proofErr w:type="spellEnd"/>
    </w:p>
    <w:p w14:paraId="2383933C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df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df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set_index</w:t>
      </w:r>
      <w:proofErr w:type="spellEnd"/>
      <w:r>
        <w:rPr>
          <w:rStyle w:val="p"/>
          <w:rFonts w:ascii="inherit" w:hAnsi="inherit"/>
          <w:color w:val="000000"/>
        </w:rPr>
        <w:t>([</w:t>
      </w:r>
      <w:r>
        <w:rPr>
          <w:rStyle w:val="s1"/>
          <w:rFonts w:ascii="inherit" w:hAnsi="inherit"/>
          <w:color w:val="000000"/>
        </w:rPr>
        <w:t>'</w:t>
      </w:r>
      <w:proofErr w:type="spellStart"/>
      <w:r>
        <w:rPr>
          <w:rStyle w:val="s1"/>
          <w:rFonts w:ascii="inherit" w:hAnsi="inherit"/>
          <w:color w:val="000000"/>
        </w:rPr>
        <w:t>Name'</w:t>
      </w:r>
      <w:r>
        <w:rPr>
          <w:rStyle w:val="p"/>
          <w:rFonts w:ascii="inherit" w:hAnsi="inherit"/>
          <w:color w:val="000000"/>
        </w:rPr>
        <w:t>,</w:t>
      </w:r>
      <w:r>
        <w:rPr>
          <w:rStyle w:val="s1"/>
          <w:rFonts w:ascii="inherit" w:hAnsi="inherit"/>
          <w:color w:val="000000"/>
        </w:rPr>
        <w:t>'City'</w:t>
      </w:r>
      <w:r>
        <w:rPr>
          <w:rStyle w:val="p"/>
          <w:rFonts w:ascii="inherit" w:hAnsi="inherit"/>
          <w:color w:val="000000"/>
        </w:rPr>
        <w:t>,</w:t>
      </w:r>
      <w:r>
        <w:rPr>
          <w:rStyle w:val="s1"/>
          <w:rFonts w:ascii="inherit" w:hAnsi="inherit"/>
          <w:color w:val="000000"/>
        </w:rPr>
        <w:t>'ID</w:t>
      </w:r>
      <w:proofErr w:type="spellEnd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])</w:t>
      </w:r>
    </w:p>
    <w:p w14:paraId="09B421B8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</w:p>
    <w:p w14:paraId="5E7E36CE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</w:p>
    <w:p w14:paraId="2B09680F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># Displaying the Data frame</w:t>
      </w:r>
    </w:p>
    <w:p w14:paraId="22E9DE85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df</w:t>
      </w:r>
      <w:proofErr w:type="spellEnd"/>
    </w:p>
    <w:p w14:paraId="010A4A58" w14:textId="77777777" w:rsidR="00AD511C" w:rsidRDefault="00AD511C" w:rsidP="00AD511C">
      <w:pPr>
        <w:jc w:val="right"/>
        <w:textAlignment w:val="top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38]: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999"/>
        <w:gridCol w:w="510"/>
        <w:gridCol w:w="540"/>
        <w:gridCol w:w="900"/>
        <w:gridCol w:w="1150"/>
      </w:tblGrid>
      <w:tr w:rsidR="00AD511C" w14:paraId="4317CA70" w14:textId="77777777" w:rsidTr="00AD511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2C406" w14:textId="77777777" w:rsidR="00AD511C" w:rsidRDefault="00AD511C">
            <w:pPr>
              <w:jc w:val="right"/>
              <w:textAlignment w:val="top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6DA8B" w14:textId="77777777" w:rsidR="00AD511C" w:rsidRDefault="00AD511C">
            <w:pPr>
              <w:spacing w:after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AECF6" w14:textId="77777777" w:rsidR="00AD511C" w:rsidRDefault="00AD511C">
            <w:pPr>
              <w:spacing w:after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15828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FD89C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5CFF5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Agg_Marks</w:t>
            </w:r>
            <w:proofErr w:type="spellEnd"/>
          </w:p>
        </w:tc>
      </w:tr>
      <w:tr w:rsidR="00AD511C" w14:paraId="763A859B" w14:textId="77777777" w:rsidTr="00AD511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DFBC4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02FD8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860AA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13984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85C09" w14:textId="77777777" w:rsidR="00AD511C" w:rsidRDefault="00AD511C">
            <w:pPr>
              <w:spacing w:after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FB25D" w14:textId="77777777" w:rsidR="00AD511C" w:rsidRDefault="00AD511C">
            <w:pPr>
              <w:spacing w:after="240"/>
              <w:jc w:val="right"/>
              <w:rPr>
                <w:sz w:val="20"/>
                <w:szCs w:val="20"/>
              </w:rPr>
            </w:pPr>
          </w:p>
        </w:tc>
      </w:tr>
      <w:tr w:rsidR="00AD511C" w14:paraId="28972A23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473D6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jack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C9B35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Sydeny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AF827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EB6FA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E613F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59236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85.96</w:t>
            </w:r>
          </w:p>
        </w:tc>
      </w:tr>
      <w:tr w:rsidR="00AD511C" w14:paraId="62078C9B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858C1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Riti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1CE5C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Delhi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68EFE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86B95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40DA5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C369A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95.20</w:t>
            </w:r>
          </w:p>
        </w:tc>
      </w:tr>
      <w:tr w:rsidR="00AD511C" w14:paraId="646AEDD4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A0E45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Vansh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23F7D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Delhi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A70C1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48DDB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2DA35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A0050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85.25</w:t>
            </w:r>
          </w:p>
        </w:tc>
      </w:tr>
      <w:tr w:rsidR="00AD511C" w14:paraId="355969DA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2C617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Nanyu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645A9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Tokyo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B2E0D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27166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55D9A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Japan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4A70C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74.21</w:t>
            </w:r>
          </w:p>
        </w:tc>
      </w:tr>
      <w:tr w:rsidR="00AD511C" w14:paraId="09441F7F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E98A7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Maychan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30AF1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New York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7BC4F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FE6D0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67150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5C2EE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99.63</w:t>
            </w:r>
          </w:p>
        </w:tc>
      </w:tr>
      <w:tr w:rsidR="00AD511C" w14:paraId="779E09A7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9085B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24DE5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las </w:t>
            </w:r>
            <w:proofErr w:type="spellStart"/>
            <w:r>
              <w:rPr>
                <w:b/>
                <w:bCs/>
                <w:sz w:val="18"/>
                <w:szCs w:val="18"/>
              </w:rPr>
              <w:t>vegas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324EF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C9707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AB5D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EF230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47.28</w:t>
            </w:r>
          </w:p>
        </w:tc>
      </w:tr>
    </w:tbl>
    <w:p w14:paraId="04E5534B" w14:textId="77777777" w:rsidR="00AD511C" w:rsidRDefault="00AD511C" w:rsidP="00AD511C">
      <w:pPr>
        <w:pStyle w:val="Heading1"/>
        <w:rPr>
          <w:rFonts w:ascii="var(--jp-content-font-family)" w:hAnsi="var(--jp-content-font-family)" w:cs="Segoe UI"/>
          <w:color w:val="000000"/>
          <w:sz w:val="48"/>
          <w:szCs w:val="48"/>
        </w:rPr>
      </w:pPr>
      <w:r>
        <w:rPr>
          <w:rFonts w:ascii="var(--jp-content-font-family)" w:hAnsi="var(--jp-content-font-family)" w:cs="Segoe UI"/>
          <w:color w:val="000000"/>
        </w:rPr>
        <w:t>b. Find out the missing values.</w:t>
      </w:r>
    </w:p>
    <w:p w14:paraId="6CB90F07" w14:textId="77777777" w:rsidR="00AD511C" w:rsidRDefault="00AD511C" w:rsidP="00AD511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[39]:</w:t>
      </w:r>
    </w:p>
    <w:p w14:paraId="128274E2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df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pd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read</w:t>
      </w:r>
      <w:proofErr w:type="gramEnd"/>
      <w:r>
        <w:rPr>
          <w:rStyle w:val="n"/>
          <w:rFonts w:ascii="inherit" w:hAnsi="inherit"/>
          <w:color w:val="000000"/>
        </w:rPr>
        <w:t>_csv</w:t>
      </w:r>
      <w:proofErr w:type="spellEnd"/>
      <w:r>
        <w:rPr>
          <w:rStyle w:val="p"/>
          <w:rFonts w:ascii="inherit" w:hAnsi="inherit"/>
          <w:color w:val="000000"/>
        </w:rPr>
        <w:t>(</w:t>
      </w:r>
      <w:r>
        <w:rPr>
          <w:rStyle w:val="s1"/>
          <w:rFonts w:ascii="inherit" w:hAnsi="inherit"/>
          <w:color w:val="000000"/>
        </w:rPr>
        <w:t>'ships.csv'</w:t>
      </w:r>
      <w:r>
        <w:rPr>
          <w:rStyle w:val="p"/>
          <w:rFonts w:ascii="inherit" w:hAnsi="inherit"/>
          <w:color w:val="000000"/>
        </w:rPr>
        <w:t>)</w:t>
      </w:r>
    </w:p>
    <w:p w14:paraId="31CAC6F6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lastRenderedPageBreak/>
        <w:t>df</w:t>
      </w:r>
      <w:proofErr w:type="spellEnd"/>
    </w:p>
    <w:p w14:paraId="4B3FA26F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># %%</w:t>
      </w:r>
    </w:p>
    <w:p w14:paraId="634758B5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n"/>
          <w:rFonts w:ascii="inherit" w:hAnsi="inherit"/>
          <w:color w:val="000000"/>
        </w:rPr>
        <w:t>df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dtypes</w:t>
      </w:r>
      <w:proofErr w:type="spellEnd"/>
      <w:proofErr w:type="gramEnd"/>
    </w:p>
    <w:p w14:paraId="43231688" w14:textId="77777777" w:rsidR="00AD511C" w:rsidRDefault="00AD511C" w:rsidP="00AD511C">
      <w:pPr>
        <w:jc w:val="right"/>
        <w:textAlignment w:val="top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39]:</w:t>
      </w:r>
    </w:p>
    <w:p w14:paraId="34244622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name     object</w:t>
      </w:r>
    </w:p>
    <w:p w14:paraId="6EA36150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proofErr w:type="spellStart"/>
      <w:r>
        <w:rPr>
          <w:rFonts w:ascii="inherit" w:hAnsi="inherit"/>
          <w:color w:val="000000"/>
        </w:rPr>
        <w:t>lat</w:t>
      </w:r>
      <w:proofErr w:type="spellEnd"/>
      <w:r>
        <w:rPr>
          <w:rFonts w:ascii="inherit" w:hAnsi="inherit"/>
          <w:color w:val="000000"/>
        </w:rPr>
        <w:t xml:space="preserve">     float64</w:t>
      </w:r>
    </w:p>
    <w:p w14:paraId="0CD92789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proofErr w:type="spellStart"/>
      <w:r>
        <w:rPr>
          <w:rFonts w:ascii="inherit" w:hAnsi="inherit"/>
          <w:color w:val="000000"/>
        </w:rPr>
        <w:t>lng</w:t>
      </w:r>
      <w:proofErr w:type="spellEnd"/>
      <w:r>
        <w:rPr>
          <w:rFonts w:ascii="inherit" w:hAnsi="inherit"/>
          <w:color w:val="000000"/>
        </w:rPr>
        <w:t xml:space="preserve">     float64</w:t>
      </w:r>
    </w:p>
    <w:p w14:paraId="01CE74C9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proofErr w:type="spellStart"/>
      <w:r>
        <w:rPr>
          <w:rFonts w:ascii="inherit" w:hAnsi="inherit"/>
          <w:color w:val="000000"/>
        </w:rPr>
        <w:t>dtype</w:t>
      </w:r>
      <w:proofErr w:type="spellEnd"/>
      <w:r>
        <w:rPr>
          <w:rFonts w:ascii="inherit" w:hAnsi="inherit"/>
          <w:color w:val="000000"/>
        </w:rPr>
        <w:t>: object</w:t>
      </w:r>
    </w:p>
    <w:p w14:paraId="6862F778" w14:textId="77777777" w:rsidR="00AD511C" w:rsidRDefault="00AD511C" w:rsidP="00AD511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[40]:</w:t>
      </w:r>
    </w:p>
    <w:p w14:paraId="37BC9621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importing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 pandas as pd</w:t>
      </w:r>
    </w:p>
    <w:p w14:paraId="58D8512B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r>
        <w:rPr>
          <w:rStyle w:val="nn"/>
          <w:rFonts w:ascii="inherit" w:hAnsi="inherit"/>
          <w:color w:val="000000"/>
        </w:rPr>
        <w:t>pandas</w:t>
      </w:r>
      <w:r>
        <w:rPr>
          <w:rFonts w:ascii="inherit" w:hAnsi="inherit"/>
          <w:color w:val="000000"/>
        </w:rPr>
        <w:t xml:space="preserve"> </w:t>
      </w:r>
      <w:r>
        <w:rPr>
          <w:rStyle w:val="k"/>
          <w:rFonts w:ascii="inherit" w:hAnsi="inherit"/>
          <w:b/>
          <w:bCs/>
          <w:color w:val="000000"/>
        </w:rPr>
        <w:t>as</w:t>
      </w:r>
      <w:r>
        <w:rPr>
          <w:rFonts w:ascii="inherit" w:hAnsi="inherit"/>
          <w:color w:val="000000"/>
        </w:rPr>
        <w:t xml:space="preserve"> </w:t>
      </w:r>
      <w:r>
        <w:rPr>
          <w:rStyle w:val="nn"/>
          <w:rFonts w:ascii="inherit" w:hAnsi="inherit"/>
          <w:color w:val="000000"/>
        </w:rPr>
        <w:t>pd</w:t>
      </w:r>
    </w:p>
    <w:p w14:paraId="7DAECF03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</w:p>
    <w:p w14:paraId="3648919D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importing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000000"/>
        </w:rPr>
        <w:t>numpy</w:t>
      </w:r>
      <w:proofErr w:type="spellEnd"/>
      <w:r>
        <w:rPr>
          <w:rStyle w:val="c1"/>
          <w:rFonts w:ascii="inherit" w:hAnsi="inherit"/>
          <w:i/>
          <w:iCs/>
          <w:color w:val="000000"/>
        </w:rPr>
        <w:t xml:space="preserve"> as np</w:t>
      </w:r>
    </w:p>
    <w:p w14:paraId="190700B1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n"/>
          <w:rFonts w:ascii="inherit" w:hAnsi="inherit"/>
          <w:color w:val="000000"/>
        </w:rPr>
        <w:t>numpy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k"/>
          <w:rFonts w:ascii="inherit" w:hAnsi="inherit"/>
          <w:b/>
          <w:bCs/>
          <w:color w:val="000000"/>
        </w:rPr>
        <w:t>as</w:t>
      </w:r>
      <w:r>
        <w:rPr>
          <w:rFonts w:ascii="inherit" w:hAnsi="inherit"/>
          <w:color w:val="000000"/>
        </w:rPr>
        <w:t xml:space="preserve"> </w:t>
      </w:r>
      <w:r>
        <w:rPr>
          <w:rStyle w:val="nn"/>
          <w:rFonts w:ascii="inherit" w:hAnsi="inherit"/>
          <w:color w:val="000000"/>
        </w:rPr>
        <w:t>np</w:t>
      </w:r>
    </w:p>
    <w:p w14:paraId="3CB232CF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</w:p>
    <w:p w14:paraId="1B5404FF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dictionary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 of lists</w:t>
      </w:r>
    </w:p>
    <w:p w14:paraId="01505D4B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b"/>
          <w:rFonts w:ascii="inherit" w:hAnsi="inherit"/>
          <w:color w:val="000000"/>
        </w:rPr>
        <w:t>dict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p"/>
          <w:rFonts w:ascii="inherit" w:hAnsi="inherit"/>
          <w:color w:val="000000"/>
        </w:rPr>
        <w:t>{</w:t>
      </w:r>
      <w:r>
        <w:rPr>
          <w:rStyle w:val="s1"/>
          <w:rFonts w:ascii="inherit" w:hAnsi="inherit"/>
          <w:color w:val="000000"/>
        </w:rPr>
        <w:t>'First Score</w:t>
      </w:r>
      <w:proofErr w:type="gramStart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:[</w:t>
      </w:r>
      <w:proofErr w:type="gramEnd"/>
      <w:r>
        <w:rPr>
          <w:rStyle w:val="mi"/>
          <w:rFonts w:ascii="inherit" w:hAnsi="inherit"/>
          <w:color w:val="000000"/>
        </w:rPr>
        <w:t>100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90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np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nan</w:t>
      </w:r>
      <w:proofErr w:type="spellEnd"/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95</w:t>
      </w:r>
      <w:r>
        <w:rPr>
          <w:rStyle w:val="p"/>
          <w:rFonts w:ascii="inherit" w:hAnsi="inherit"/>
          <w:color w:val="000000"/>
        </w:rPr>
        <w:t>],</w:t>
      </w:r>
    </w:p>
    <w:p w14:paraId="0317B1A2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Style w:val="s1"/>
          <w:rFonts w:ascii="inherit" w:hAnsi="inherit"/>
          <w:color w:val="000000"/>
        </w:rPr>
        <w:t>'Second Score'</w:t>
      </w:r>
      <w:r>
        <w:rPr>
          <w:rStyle w:val="p"/>
          <w:rFonts w:ascii="inherit" w:hAnsi="inherit"/>
          <w:color w:val="000000"/>
        </w:rPr>
        <w:t>:</w:t>
      </w:r>
      <w:r>
        <w:rPr>
          <w:rFonts w:ascii="inherit" w:hAnsi="inherit"/>
          <w:color w:val="000000"/>
        </w:rPr>
        <w:t xml:space="preserve"> </w:t>
      </w:r>
      <w:r>
        <w:rPr>
          <w:rStyle w:val="p"/>
          <w:rFonts w:ascii="inherit" w:hAnsi="inherit"/>
          <w:color w:val="000000"/>
        </w:rPr>
        <w:t>[</w:t>
      </w:r>
      <w:r>
        <w:rPr>
          <w:rStyle w:val="mi"/>
          <w:rFonts w:ascii="inherit" w:hAnsi="inherit"/>
          <w:color w:val="000000"/>
        </w:rPr>
        <w:t>30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45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56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np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nan</w:t>
      </w:r>
      <w:proofErr w:type="spellEnd"/>
      <w:r>
        <w:rPr>
          <w:rStyle w:val="p"/>
          <w:rFonts w:ascii="inherit" w:hAnsi="inherit"/>
          <w:color w:val="000000"/>
        </w:rPr>
        <w:t>],</w:t>
      </w:r>
    </w:p>
    <w:p w14:paraId="3F064DD9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Style w:val="s1"/>
          <w:rFonts w:ascii="inherit" w:hAnsi="inherit"/>
          <w:color w:val="000000"/>
        </w:rPr>
        <w:t>'Third Score</w:t>
      </w:r>
      <w:proofErr w:type="gramStart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:[</w:t>
      </w:r>
      <w:proofErr w:type="spellStart"/>
      <w:proofErr w:type="gramEnd"/>
      <w:r>
        <w:rPr>
          <w:rStyle w:val="n"/>
          <w:rFonts w:ascii="inherit" w:hAnsi="inherit"/>
          <w:color w:val="000000"/>
        </w:rPr>
        <w:t>np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nan</w:t>
      </w:r>
      <w:proofErr w:type="spellEnd"/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40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80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98</w:t>
      </w:r>
      <w:r>
        <w:rPr>
          <w:rStyle w:val="p"/>
          <w:rFonts w:ascii="inherit" w:hAnsi="inherit"/>
          <w:color w:val="000000"/>
        </w:rPr>
        <w:t>]}</w:t>
      </w:r>
    </w:p>
    <w:p w14:paraId="6FE5536F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</w:p>
    <w:p w14:paraId="4BBEB37F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creating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 a </w:t>
      </w:r>
      <w:proofErr w:type="spellStart"/>
      <w:r>
        <w:rPr>
          <w:rStyle w:val="c1"/>
          <w:rFonts w:ascii="inherit" w:hAnsi="inherit"/>
          <w:i/>
          <w:iCs/>
          <w:color w:val="000000"/>
        </w:rPr>
        <w:t>dataframe</w:t>
      </w:r>
      <w:proofErr w:type="spellEnd"/>
      <w:r>
        <w:rPr>
          <w:rStyle w:val="c1"/>
          <w:rFonts w:ascii="inherit" w:hAnsi="inherit"/>
          <w:i/>
          <w:iCs/>
          <w:color w:val="000000"/>
        </w:rPr>
        <w:t xml:space="preserve"> from list</w:t>
      </w:r>
    </w:p>
    <w:p w14:paraId="6DF8F7CF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df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pd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DataFrame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</w:t>
      </w:r>
      <w:proofErr w:type="spellStart"/>
      <w:r>
        <w:rPr>
          <w:rStyle w:val="nb"/>
          <w:rFonts w:ascii="inherit" w:hAnsi="inherit"/>
          <w:color w:val="000000"/>
        </w:rPr>
        <w:t>dict</w:t>
      </w:r>
      <w:proofErr w:type="spellEnd"/>
      <w:r>
        <w:rPr>
          <w:rStyle w:val="p"/>
          <w:rFonts w:ascii="inherit" w:hAnsi="inherit"/>
          <w:color w:val="000000"/>
        </w:rPr>
        <w:t>)</w:t>
      </w:r>
    </w:p>
    <w:p w14:paraId="0347B6E4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</w:p>
    <w:p w14:paraId="713FF183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using </w:t>
      </w:r>
      <w:proofErr w:type="spellStart"/>
      <w:proofErr w:type="gramStart"/>
      <w:r>
        <w:rPr>
          <w:rStyle w:val="c1"/>
          <w:rFonts w:ascii="inherit" w:hAnsi="inherit"/>
          <w:i/>
          <w:iCs/>
          <w:color w:val="000000"/>
        </w:rPr>
        <w:t>isnull</w:t>
      </w:r>
      <w:proofErr w:type="spellEnd"/>
      <w:r>
        <w:rPr>
          <w:rStyle w:val="c1"/>
          <w:rFonts w:ascii="inherit" w:hAnsi="inherit"/>
          <w:i/>
          <w:iCs/>
          <w:color w:val="000000"/>
        </w:rPr>
        <w:t>(</w:t>
      </w:r>
      <w:proofErr w:type="gramEnd"/>
      <w:r>
        <w:rPr>
          <w:rStyle w:val="c1"/>
          <w:rFonts w:ascii="inherit" w:hAnsi="inherit"/>
          <w:i/>
          <w:iCs/>
          <w:color w:val="000000"/>
        </w:rPr>
        <w:t>) function</w:t>
      </w:r>
    </w:p>
    <w:p w14:paraId="3D2120A2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n"/>
          <w:rFonts w:ascii="inherit" w:hAnsi="inherit"/>
          <w:color w:val="000000"/>
        </w:rPr>
        <w:t>df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isnull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()</w:t>
      </w:r>
    </w:p>
    <w:p w14:paraId="3AEDC2F0" w14:textId="77777777" w:rsidR="00AD511C" w:rsidRDefault="00AD511C" w:rsidP="00AD511C">
      <w:pPr>
        <w:jc w:val="right"/>
        <w:textAlignment w:val="top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40]: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082"/>
        <w:gridCol w:w="1262"/>
        <w:gridCol w:w="1162"/>
      </w:tblGrid>
      <w:tr w:rsidR="00AD511C" w14:paraId="6A432C0F" w14:textId="77777777" w:rsidTr="00AD511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C5418" w14:textId="77777777" w:rsidR="00AD511C" w:rsidRDefault="00AD511C">
            <w:pPr>
              <w:jc w:val="right"/>
              <w:textAlignment w:val="top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2ED91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First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0AD24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Second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F1346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Third Score</w:t>
            </w:r>
          </w:p>
        </w:tc>
      </w:tr>
      <w:tr w:rsidR="00AD511C" w14:paraId="3E2BC49E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E2E2A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DDE9F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239AD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B795E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</w:tr>
      <w:tr w:rsidR="00AD511C" w14:paraId="5C8DD7A5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2C774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A6FC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E04F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09CD8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</w:tr>
      <w:tr w:rsidR="00AD511C" w14:paraId="31922AF4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6B23A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03A6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C76E0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94ED6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</w:tr>
      <w:tr w:rsidR="00AD511C" w14:paraId="22D110E0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6A9DC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F2F44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5357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02610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</w:tr>
    </w:tbl>
    <w:p w14:paraId="49812BC7" w14:textId="77777777" w:rsidR="00AD511C" w:rsidRDefault="00AD511C" w:rsidP="00AD511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[41]:</w:t>
      </w:r>
    </w:p>
    <w:p w14:paraId="7B79594A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importing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 pandas as pd</w:t>
      </w:r>
    </w:p>
    <w:p w14:paraId="79637094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r>
        <w:rPr>
          <w:rStyle w:val="nn"/>
          <w:rFonts w:ascii="inherit" w:hAnsi="inherit"/>
          <w:color w:val="000000"/>
        </w:rPr>
        <w:t>pandas</w:t>
      </w:r>
      <w:r>
        <w:rPr>
          <w:rFonts w:ascii="inherit" w:hAnsi="inherit"/>
          <w:color w:val="000000"/>
        </w:rPr>
        <w:t xml:space="preserve"> </w:t>
      </w:r>
      <w:r>
        <w:rPr>
          <w:rStyle w:val="k"/>
          <w:rFonts w:ascii="inherit" w:hAnsi="inherit"/>
          <w:b/>
          <w:bCs/>
          <w:color w:val="000000"/>
        </w:rPr>
        <w:t>as</w:t>
      </w:r>
      <w:r>
        <w:rPr>
          <w:rFonts w:ascii="inherit" w:hAnsi="inherit"/>
          <w:color w:val="000000"/>
        </w:rPr>
        <w:t xml:space="preserve"> </w:t>
      </w:r>
      <w:r>
        <w:rPr>
          <w:rStyle w:val="nn"/>
          <w:rFonts w:ascii="inherit" w:hAnsi="inherit"/>
          <w:color w:val="000000"/>
        </w:rPr>
        <w:t>pd</w:t>
      </w:r>
    </w:p>
    <w:p w14:paraId="76E2D1FA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</w:p>
    <w:p w14:paraId="769E5988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importing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000000"/>
        </w:rPr>
        <w:t>numpy</w:t>
      </w:r>
      <w:proofErr w:type="spellEnd"/>
      <w:r>
        <w:rPr>
          <w:rStyle w:val="c1"/>
          <w:rFonts w:ascii="inherit" w:hAnsi="inherit"/>
          <w:i/>
          <w:iCs/>
          <w:color w:val="000000"/>
        </w:rPr>
        <w:t xml:space="preserve"> as np</w:t>
      </w:r>
    </w:p>
    <w:p w14:paraId="33DD9E08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n"/>
          <w:rFonts w:ascii="inherit" w:hAnsi="inherit"/>
          <w:color w:val="000000"/>
        </w:rPr>
        <w:t>numpy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k"/>
          <w:rFonts w:ascii="inherit" w:hAnsi="inherit"/>
          <w:b/>
          <w:bCs/>
          <w:color w:val="000000"/>
        </w:rPr>
        <w:t>as</w:t>
      </w:r>
      <w:r>
        <w:rPr>
          <w:rFonts w:ascii="inherit" w:hAnsi="inherit"/>
          <w:color w:val="000000"/>
        </w:rPr>
        <w:t xml:space="preserve"> </w:t>
      </w:r>
      <w:r>
        <w:rPr>
          <w:rStyle w:val="nn"/>
          <w:rFonts w:ascii="inherit" w:hAnsi="inherit"/>
          <w:color w:val="000000"/>
        </w:rPr>
        <w:t>np</w:t>
      </w:r>
    </w:p>
    <w:p w14:paraId="58047AD6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</w:p>
    <w:p w14:paraId="3EE94D17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dictionary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 of lists</w:t>
      </w:r>
    </w:p>
    <w:p w14:paraId="173F5408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b"/>
          <w:rFonts w:ascii="inherit" w:hAnsi="inherit"/>
          <w:color w:val="000000"/>
        </w:rPr>
        <w:t>dict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p"/>
          <w:rFonts w:ascii="inherit" w:hAnsi="inherit"/>
          <w:color w:val="000000"/>
        </w:rPr>
        <w:t>{</w:t>
      </w:r>
      <w:r>
        <w:rPr>
          <w:rStyle w:val="s1"/>
          <w:rFonts w:ascii="inherit" w:hAnsi="inherit"/>
          <w:color w:val="000000"/>
        </w:rPr>
        <w:t>'First Score</w:t>
      </w:r>
      <w:proofErr w:type="gramStart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:[</w:t>
      </w:r>
      <w:proofErr w:type="gramEnd"/>
      <w:r>
        <w:rPr>
          <w:rStyle w:val="mi"/>
          <w:rFonts w:ascii="inherit" w:hAnsi="inherit"/>
          <w:color w:val="000000"/>
        </w:rPr>
        <w:t>100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90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np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nan</w:t>
      </w:r>
      <w:proofErr w:type="spellEnd"/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95</w:t>
      </w:r>
      <w:r>
        <w:rPr>
          <w:rStyle w:val="p"/>
          <w:rFonts w:ascii="inherit" w:hAnsi="inherit"/>
          <w:color w:val="000000"/>
        </w:rPr>
        <w:t>],</w:t>
      </w:r>
    </w:p>
    <w:p w14:paraId="7387873A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Style w:val="s1"/>
          <w:rFonts w:ascii="inherit" w:hAnsi="inherit"/>
          <w:color w:val="000000"/>
        </w:rPr>
        <w:t>'Second Score'</w:t>
      </w:r>
      <w:r>
        <w:rPr>
          <w:rStyle w:val="p"/>
          <w:rFonts w:ascii="inherit" w:hAnsi="inherit"/>
          <w:color w:val="000000"/>
        </w:rPr>
        <w:t>:</w:t>
      </w:r>
      <w:r>
        <w:rPr>
          <w:rFonts w:ascii="inherit" w:hAnsi="inherit"/>
          <w:color w:val="000000"/>
        </w:rPr>
        <w:t xml:space="preserve"> </w:t>
      </w:r>
      <w:r>
        <w:rPr>
          <w:rStyle w:val="p"/>
          <w:rFonts w:ascii="inherit" w:hAnsi="inherit"/>
          <w:color w:val="000000"/>
        </w:rPr>
        <w:t>[</w:t>
      </w:r>
      <w:r>
        <w:rPr>
          <w:rStyle w:val="mi"/>
          <w:rFonts w:ascii="inherit" w:hAnsi="inherit"/>
          <w:color w:val="000000"/>
        </w:rPr>
        <w:t>30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45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56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np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nan</w:t>
      </w:r>
      <w:proofErr w:type="spellEnd"/>
      <w:r>
        <w:rPr>
          <w:rStyle w:val="p"/>
          <w:rFonts w:ascii="inherit" w:hAnsi="inherit"/>
          <w:color w:val="000000"/>
        </w:rPr>
        <w:t>],</w:t>
      </w:r>
    </w:p>
    <w:p w14:paraId="315BB17C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ab/>
      </w:r>
      <w:r>
        <w:rPr>
          <w:rStyle w:val="s1"/>
          <w:rFonts w:ascii="inherit" w:hAnsi="inherit"/>
          <w:color w:val="000000"/>
        </w:rPr>
        <w:t>'Third Score</w:t>
      </w:r>
      <w:proofErr w:type="gramStart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:[</w:t>
      </w:r>
      <w:proofErr w:type="spellStart"/>
      <w:proofErr w:type="gramEnd"/>
      <w:r>
        <w:rPr>
          <w:rStyle w:val="n"/>
          <w:rFonts w:ascii="inherit" w:hAnsi="inherit"/>
          <w:color w:val="000000"/>
        </w:rPr>
        <w:t>np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nan</w:t>
      </w:r>
      <w:proofErr w:type="spellEnd"/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40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80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98</w:t>
      </w:r>
      <w:r>
        <w:rPr>
          <w:rStyle w:val="p"/>
          <w:rFonts w:ascii="inherit" w:hAnsi="inherit"/>
          <w:color w:val="000000"/>
        </w:rPr>
        <w:t>]}</w:t>
      </w:r>
    </w:p>
    <w:p w14:paraId="25B4ADCD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</w:p>
    <w:p w14:paraId="1F7C5D74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creating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 a </w:t>
      </w:r>
      <w:proofErr w:type="spellStart"/>
      <w:r>
        <w:rPr>
          <w:rStyle w:val="c1"/>
          <w:rFonts w:ascii="inherit" w:hAnsi="inherit"/>
          <w:i/>
          <w:iCs/>
          <w:color w:val="000000"/>
        </w:rPr>
        <w:t>dataframe</w:t>
      </w:r>
      <w:proofErr w:type="spellEnd"/>
      <w:r>
        <w:rPr>
          <w:rStyle w:val="c1"/>
          <w:rFonts w:ascii="inherit" w:hAnsi="inherit"/>
          <w:i/>
          <w:iCs/>
          <w:color w:val="000000"/>
        </w:rPr>
        <w:t xml:space="preserve"> using dictionary</w:t>
      </w:r>
    </w:p>
    <w:p w14:paraId="0119E5AA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df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pd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DataFrame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</w:t>
      </w:r>
      <w:proofErr w:type="spellStart"/>
      <w:r>
        <w:rPr>
          <w:rStyle w:val="nb"/>
          <w:rFonts w:ascii="inherit" w:hAnsi="inherit"/>
          <w:color w:val="000000"/>
        </w:rPr>
        <w:t>dict</w:t>
      </w:r>
      <w:proofErr w:type="spellEnd"/>
      <w:r>
        <w:rPr>
          <w:rStyle w:val="p"/>
          <w:rFonts w:ascii="inherit" w:hAnsi="inherit"/>
          <w:color w:val="000000"/>
        </w:rPr>
        <w:t>)</w:t>
      </w:r>
    </w:p>
    <w:p w14:paraId="598C58EA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</w:p>
    <w:p w14:paraId="783BDEA6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using </w:t>
      </w:r>
      <w:proofErr w:type="spellStart"/>
      <w:proofErr w:type="gramStart"/>
      <w:r>
        <w:rPr>
          <w:rStyle w:val="c1"/>
          <w:rFonts w:ascii="inherit" w:hAnsi="inherit"/>
          <w:i/>
          <w:iCs/>
          <w:color w:val="000000"/>
        </w:rPr>
        <w:t>notnull</w:t>
      </w:r>
      <w:proofErr w:type="spellEnd"/>
      <w:r>
        <w:rPr>
          <w:rStyle w:val="c1"/>
          <w:rFonts w:ascii="inherit" w:hAnsi="inherit"/>
          <w:i/>
          <w:iCs/>
          <w:color w:val="000000"/>
        </w:rPr>
        <w:t>(</w:t>
      </w:r>
      <w:proofErr w:type="gramEnd"/>
      <w:r>
        <w:rPr>
          <w:rStyle w:val="c1"/>
          <w:rFonts w:ascii="inherit" w:hAnsi="inherit"/>
          <w:i/>
          <w:iCs/>
          <w:color w:val="000000"/>
        </w:rPr>
        <w:t>) function</w:t>
      </w:r>
    </w:p>
    <w:p w14:paraId="2BD98336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n"/>
          <w:rFonts w:ascii="inherit" w:hAnsi="inherit"/>
          <w:color w:val="000000"/>
        </w:rPr>
        <w:t>df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notnull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()</w:t>
      </w:r>
    </w:p>
    <w:p w14:paraId="528B80AA" w14:textId="77777777" w:rsidR="00AD511C" w:rsidRDefault="00AD511C" w:rsidP="00AD511C">
      <w:pPr>
        <w:jc w:val="right"/>
        <w:textAlignment w:val="top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41]: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082"/>
        <w:gridCol w:w="1262"/>
        <w:gridCol w:w="1162"/>
      </w:tblGrid>
      <w:tr w:rsidR="00AD511C" w14:paraId="4BBA070D" w14:textId="77777777" w:rsidTr="00AD511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3CFA0" w14:textId="77777777" w:rsidR="00AD511C" w:rsidRDefault="00AD511C">
            <w:pPr>
              <w:jc w:val="right"/>
              <w:textAlignment w:val="top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10D1B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First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0B8CD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Second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E4AD8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Third Score</w:t>
            </w:r>
          </w:p>
        </w:tc>
      </w:tr>
      <w:tr w:rsidR="00AD511C" w14:paraId="6601292F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D5B9C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03A0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DF308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15C5E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</w:tr>
      <w:tr w:rsidR="00AD511C" w14:paraId="50527767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5E244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61DA5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C461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8CF3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</w:tr>
      <w:tr w:rsidR="00AD511C" w14:paraId="1AE6F2C1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B7F04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472B3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12A5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272B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</w:tr>
      <w:tr w:rsidR="00AD511C" w14:paraId="12712FB4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B92A8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607E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91C33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BCC16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</w:tr>
    </w:tbl>
    <w:p w14:paraId="1B3FB95A" w14:textId="77777777" w:rsidR="00AD511C" w:rsidRDefault="00AD511C" w:rsidP="00AD511C">
      <w:pPr>
        <w:pStyle w:val="Heading1"/>
        <w:rPr>
          <w:rFonts w:ascii="var(--jp-content-font-family)" w:hAnsi="var(--jp-content-font-family)" w:cs="Segoe UI"/>
          <w:color w:val="000000"/>
          <w:sz w:val="48"/>
          <w:szCs w:val="48"/>
        </w:rPr>
      </w:pPr>
      <w:r>
        <w:rPr>
          <w:rFonts w:ascii="var(--jp-content-font-family)" w:hAnsi="var(--jp-content-font-family)" w:cs="Segoe UI"/>
          <w:color w:val="000000"/>
        </w:rPr>
        <w:t>Handling missing values</w:t>
      </w:r>
    </w:p>
    <w:p w14:paraId="76B66492" w14:textId="77777777" w:rsidR="00AD511C" w:rsidRDefault="00AD511C" w:rsidP="00AD511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[42]:</w:t>
      </w:r>
    </w:p>
    <w:p w14:paraId="4E3D1BB1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dictionary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 of lists</w:t>
      </w:r>
    </w:p>
    <w:p w14:paraId="195C2973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b"/>
          <w:rFonts w:ascii="inherit" w:hAnsi="inherit"/>
          <w:color w:val="000000"/>
        </w:rPr>
        <w:t>dict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p"/>
          <w:rFonts w:ascii="inherit" w:hAnsi="inherit"/>
          <w:color w:val="000000"/>
        </w:rPr>
        <w:t>{</w:t>
      </w:r>
      <w:r>
        <w:rPr>
          <w:rStyle w:val="s1"/>
          <w:rFonts w:ascii="inherit" w:hAnsi="inherit"/>
          <w:color w:val="000000"/>
        </w:rPr>
        <w:t>'First Score</w:t>
      </w:r>
      <w:proofErr w:type="gramStart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:[</w:t>
      </w:r>
      <w:proofErr w:type="gramEnd"/>
      <w:r>
        <w:rPr>
          <w:rStyle w:val="mi"/>
          <w:rFonts w:ascii="inherit" w:hAnsi="inherit"/>
          <w:color w:val="000000"/>
        </w:rPr>
        <w:t>100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90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np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nan</w:t>
      </w:r>
      <w:proofErr w:type="spellEnd"/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95</w:t>
      </w:r>
      <w:r>
        <w:rPr>
          <w:rStyle w:val="p"/>
          <w:rFonts w:ascii="inherit" w:hAnsi="inherit"/>
          <w:color w:val="000000"/>
        </w:rPr>
        <w:t>],</w:t>
      </w:r>
    </w:p>
    <w:p w14:paraId="7FAED393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s1"/>
          <w:rFonts w:ascii="inherit" w:hAnsi="inherit"/>
          <w:color w:val="000000"/>
        </w:rPr>
        <w:t>'Second Score'</w:t>
      </w:r>
      <w:r>
        <w:rPr>
          <w:rStyle w:val="p"/>
          <w:rFonts w:ascii="inherit" w:hAnsi="inherit"/>
          <w:color w:val="000000"/>
        </w:rPr>
        <w:t>:</w:t>
      </w:r>
      <w:r>
        <w:rPr>
          <w:rFonts w:ascii="inherit" w:hAnsi="inherit"/>
          <w:color w:val="000000"/>
        </w:rPr>
        <w:t xml:space="preserve"> </w:t>
      </w:r>
      <w:r>
        <w:rPr>
          <w:rStyle w:val="p"/>
          <w:rFonts w:ascii="inherit" w:hAnsi="inherit"/>
          <w:color w:val="000000"/>
        </w:rPr>
        <w:t>[</w:t>
      </w:r>
      <w:r>
        <w:rPr>
          <w:rStyle w:val="mi"/>
          <w:rFonts w:ascii="inherit" w:hAnsi="inherit"/>
          <w:color w:val="000000"/>
        </w:rPr>
        <w:t>30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45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56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np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nan</w:t>
      </w:r>
      <w:proofErr w:type="spellEnd"/>
      <w:r>
        <w:rPr>
          <w:rStyle w:val="p"/>
          <w:rFonts w:ascii="inherit" w:hAnsi="inherit"/>
          <w:color w:val="000000"/>
        </w:rPr>
        <w:t>],</w:t>
      </w:r>
    </w:p>
    <w:p w14:paraId="70F7B472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s1"/>
          <w:rFonts w:ascii="inherit" w:hAnsi="inherit"/>
          <w:color w:val="000000"/>
        </w:rPr>
        <w:t>'Third Score</w:t>
      </w:r>
      <w:proofErr w:type="gramStart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:[</w:t>
      </w:r>
      <w:proofErr w:type="spellStart"/>
      <w:proofErr w:type="gramEnd"/>
      <w:r>
        <w:rPr>
          <w:rStyle w:val="n"/>
          <w:rFonts w:ascii="inherit" w:hAnsi="inherit"/>
          <w:color w:val="000000"/>
        </w:rPr>
        <w:t>np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nan</w:t>
      </w:r>
      <w:proofErr w:type="spellEnd"/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40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80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98</w:t>
      </w:r>
      <w:r>
        <w:rPr>
          <w:rStyle w:val="p"/>
          <w:rFonts w:ascii="inherit" w:hAnsi="inherit"/>
          <w:color w:val="000000"/>
        </w:rPr>
        <w:t>]}</w:t>
      </w:r>
    </w:p>
    <w:p w14:paraId="69D277F7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</w:t>
      </w:r>
    </w:p>
    <w:p w14:paraId="4A5136FD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creating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 a </w:t>
      </w:r>
      <w:proofErr w:type="spellStart"/>
      <w:r>
        <w:rPr>
          <w:rStyle w:val="c1"/>
          <w:rFonts w:ascii="inherit" w:hAnsi="inherit"/>
          <w:i/>
          <w:iCs/>
          <w:color w:val="000000"/>
        </w:rPr>
        <w:t>dataframe</w:t>
      </w:r>
      <w:proofErr w:type="spellEnd"/>
      <w:r>
        <w:rPr>
          <w:rStyle w:val="c1"/>
          <w:rFonts w:ascii="inherit" w:hAnsi="inherit"/>
          <w:i/>
          <w:iCs/>
          <w:color w:val="000000"/>
        </w:rPr>
        <w:t xml:space="preserve"> from dictionary</w:t>
      </w:r>
    </w:p>
    <w:p w14:paraId="28B77635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df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pd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DataFrame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</w:t>
      </w:r>
      <w:proofErr w:type="spellStart"/>
      <w:r>
        <w:rPr>
          <w:rStyle w:val="nb"/>
          <w:rFonts w:ascii="inherit" w:hAnsi="inherit"/>
          <w:color w:val="000000"/>
        </w:rPr>
        <w:t>dict</w:t>
      </w:r>
      <w:proofErr w:type="spellEnd"/>
      <w:r>
        <w:rPr>
          <w:rStyle w:val="p"/>
          <w:rFonts w:ascii="inherit" w:hAnsi="inherit"/>
          <w:color w:val="000000"/>
        </w:rPr>
        <w:t>)</w:t>
      </w:r>
    </w:p>
    <w:p w14:paraId="213E911E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</w:t>
      </w:r>
    </w:p>
    <w:p w14:paraId="7851F8C6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filling missing value using </w:t>
      </w:r>
      <w:proofErr w:type="spellStart"/>
      <w:proofErr w:type="gramStart"/>
      <w:r>
        <w:rPr>
          <w:rStyle w:val="c1"/>
          <w:rFonts w:ascii="inherit" w:hAnsi="inherit"/>
          <w:i/>
          <w:iCs/>
          <w:color w:val="000000"/>
        </w:rPr>
        <w:t>fillna</w:t>
      </w:r>
      <w:proofErr w:type="spellEnd"/>
      <w:r>
        <w:rPr>
          <w:rStyle w:val="c1"/>
          <w:rFonts w:ascii="inherit" w:hAnsi="inherit"/>
          <w:i/>
          <w:iCs/>
          <w:color w:val="000000"/>
        </w:rPr>
        <w:t>(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) </w:t>
      </w:r>
    </w:p>
    <w:p w14:paraId="7BC1ABB4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n"/>
          <w:rFonts w:ascii="inherit" w:hAnsi="inherit"/>
          <w:color w:val="000000"/>
        </w:rPr>
        <w:t>df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fillna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</w:t>
      </w:r>
      <w:r>
        <w:rPr>
          <w:rStyle w:val="mi"/>
          <w:rFonts w:ascii="inherit" w:hAnsi="inherit"/>
          <w:color w:val="000000"/>
        </w:rPr>
        <w:t>0</w:t>
      </w:r>
      <w:r>
        <w:rPr>
          <w:rStyle w:val="p"/>
          <w:rFonts w:ascii="inherit" w:hAnsi="inherit"/>
          <w:color w:val="000000"/>
        </w:rPr>
        <w:t>)</w:t>
      </w:r>
    </w:p>
    <w:p w14:paraId="4FE50842" w14:textId="77777777" w:rsidR="00AD511C" w:rsidRDefault="00AD511C" w:rsidP="00AD511C">
      <w:pPr>
        <w:jc w:val="right"/>
        <w:textAlignment w:val="top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42]: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082"/>
        <w:gridCol w:w="1262"/>
        <w:gridCol w:w="1162"/>
      </w:tblGrid>
      <w:tr w:rsidR="00AD511C" w14:paraId="415F377D" w14:textId="77777777" w:rsidTr="00AD511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AAD29" w14:textId="77777777" w:rsidR="00AD511C" w:rsidRDefault="00AD511C">
            <w:pPr>
              <w:jc w:val="right"/>
              <w:textAlignment w:val="top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1C7ED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First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F9441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Second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7748F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Third Score</w:t>
            </w:r>
          </w:p>
        </w:tc>
      </w:tr>
      <w:tr w:rsidR="00AD511C" w14:paraId="0A9B145C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09052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D98CB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B7916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13CED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</w:t>
            </w:r>
          </w:p>
        </w:tc>
      </w:tr>
      <w:tr w:rsidR="00AD511C" w14:paraId="0E292D08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8D31A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789CD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E52F7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1B13B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40.0</w:t>
            </w:r>
          </w:p>
        </w:tc>
      </w:tr>
      <w:tr w:rsidR="00AD511C" w14:paraId="2D82B0CC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1447A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CDB7B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CCB6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3564D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80.0</w:t>
            </w:r>
          </w:p>
        </w:tc>
      </w:tr>
      <w:tr w:rsidR="00AD511C" w14:paraId="4964C7EE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5605F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EE35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38D36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D5B50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98.0</w:t>
            </w:r>
          </w:p>
        </w:tc>
      </w:tr>
    </w:tbl>
    <w:p w14:paraId="3A56D452" w14:textId="77777777" w:rsidR="00AD511C" w:rsidRDefault="00AD511C" w:rsidP="00AD511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[43]:</w:t>
      </w:r>
    </w:p>
    <w:p w14:paraId="301C25FB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dictionary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 of lists</w:t>
      </w:r>
    </w:p>
    <w:p w14:paraId="42E9E001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b"/>
          <w:rFonts w:ascii="inherit" w:hAnsi="inherit"/>
          <w:color w:val="000000"/>
        </w:rPr>
        <w:t>dict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p"/>
          <w:rFonts w:ascii="inherit" w:hAnsi="inherit"/>
          <w:color w:val="000000"/>
        </w:rPr>
        <w:t>{</w:t>
      </w:r>
      <w:r>
        <w:rPr>
          <w:rStyle w:val="s1"/>
          <w:rFonts w:ascii="inherit" w:hAnsi="inherit"/>
          <w:color w:val="000000"/>
        </w:rPr>
        <w:t>'First Score</w:t>
      </w:r>
      <w:proofErr w:type="gramStart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:[</w:t>
      </w:r>
      <w:proofErr w:type="gramEnd"/>
      <w:r>
        <w:rPr>
          <w:rStyle w:val="mi"/>
          <w:rFonts w:ascii="inherit" w:hAnsi="inherit"/>
          <w:color w:val="000000"/>
        </w:rPr>
        <w:t>100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90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np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nan</w:t>
      </w:r>
      <w:proofErr w:type="spellEnd"/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95</w:t>
      </w:r>
      <w:r>
        <w:rPr>
          <w:rStyle w:val="p"/>
          <w:rFonts w:ascii="inherit" w:hAnsi="inherit"/>
          <w:color w:val="000000"/>
        </w:rPr>
        <w:t>],</w:t>
      </w:r>
    </w:p>
    <w:p w14:paraId="21436DB1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s1"/>
          <w:rFonts w:ascii="inherit" w:hAnsi="inherit"/>
          <w:color w:val="000000"/>
        </w:rPr>
        <w:t>'Second Score'</w:t>
      </w:r>
      <w:r>
        <w:rPr>
          <w:rStyle w:val="p"/>
          <w:rFonts w:ascii="inherit" w:hAnsi="inherit"/>
          <w:color w:val="000000"/>
        </w:rPr>
        <w:t>:</w:t>
      </w:r>
      <w:r>
        <w:rPr>
          <w:rFonts w:ascii="inherit" w:hAnsi="inherit"/>
          <w:color w:val="000000"/>
        </w:rPr>
        <w:t xml:space="preserve"> </w:t>
      </w:r>
      <w:r>
        <w:rPr>
          <w:rStyle w:val="p"/>
          <w:rFonts w:ascii="inherit" w:hAnsi="inherit"/>
          <w:color w:val="000000"/>
        </w:rPr>
        <w:t>[</w:t>
      </w:r>
      <w:r>
        <w:rPr>
          <w:rStyle w:val="mi"/>
          <w:rFonts w:ascii="inherit" w:hAnsi="inherit"/>
          <w:color w:val="000000"/>
        </w:rPr>
        <w:t>30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45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56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np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nan</w:t>
      </w:r>
      <w:proofErr w:type="spellEnd"/>
      <w:r>
        <w:rPr>
          <w:rStyle w:val="p"/>
          <w:rFonts w:ascii="inherit" w:hAnsi="inherit"/>
          <w:color w:val="000000"/>
        </w:rPr>
        <w:t>],</w:t>
      </w:r>
    </w:p>
    <w:p w14:paraId="32D3E549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s1"/>
          <w:rFonts w:ascii="inherit" w:hAnsi="inherit"/>
          <w:color w:val="000000"/>
        </w:rPr>
        <w:t>'Third Score</w:t>
      </w:r>
      <w:proofErr w:type="gramStart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:[</w:t>
      </w:r>
      <w:proofErr w:type="spellStart"/>
      <w:proofErr w:type="gramEnd"/>
      <w:r>
        <w:rPr>
          <w:rStyle w:val="n"/>
          <w:rFonts w:ascii="inherit" w:hAnsi="inherit"/>
          <w:color w:val="000000"/>
        </w:rPr>
        <w:t>np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nan</w:t>
      </w:r>
      <w:proofErr w:type="spellEnd"/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40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80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98</w:t>
      </w:r>
      <w:r>
        <w:rPr>
          <w:rStyle w:val="p"/>
          <w:rFonts w:ascii="inherit" w:hAnsi="inherit"/>
          <w:color w:val="000000"/>
        </w:rPr>
        <w:t>]}</w:t>
      </w:r>
    </w:p>
    <w:p w14:paraId="060FEE06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</w:t>
      </w:r>
    </w:p>
    <w:p w14:paraId="2C2B211E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creating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 a </w:t>
      </w:r>
      <w:proofErr w:type="spellStart"/>
      <w:r>
        <w:rPr>
          <w:rStyle w:val="c1"/>
          <w:rFonts w:ascii="inherit" w:hAnsi="inherit"/>
          <w:i/>
          <w:iCs/>
          <w:color w:val="000000"/>
        </w:rPr>
        <w:t>dataframe</w:t>
      </w:r>
      <w:proofErr w:type="spellEnd"/>
      <w:r>
        <w:rPr>
          <w:rStyle w:val="c1"/>
          <w:rFonts w:ascii="inherit" w:hAnsi="inherit"/>
          <w:i/>
          <w:iCs/>
          <w:color w:val="000000"/>
        </w:rPr>
        <w:t xml:space="preserve"> from dictionary</w:t>
      </w:r>
    </w:p>
    <w:p w14:paraId="0DA23393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df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pd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DataFrame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</w:t>
      </w:r>
      <w:proofErr w:type="spellStart"/>
      <w:r>
        <w:rPr>
          <w:rStyle w:val="nb"/>
          <w:rFonts w:ascii="inherit" w:hAnsi="inherit"/>
          <w:color w:val="000000"/>
        </w:rPr>
        <w:t>dict</w:t>
      </w:r>
      <w:proofErr w:type="spellEnd"/>
      <w:r>
        <w:rPr>
          <w:rStyle w:val="p"/>
          <w:rFonts w:ascii="inherit" w:hAnsi="inherit"/>
          <w:color w:val="000000"/>
        </w:rPr>
        <w:t>)</w:t>
      </w:r>
    </w:p>
    <w:p w14:paraId="22A1404F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</w:t>
      </w:r>
    </w:p>
    <w:p w14:paraId="1F2CC921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filling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 a missing value with</w:t>
      </w:r>
    </w:p>
    <w:p w14:paraId="142CB3D5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previous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 ones </w:t>
      </w:r>
    </w:p>
    <w:p w14:paraId="11FBB8BD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n"/>
          <w:rFonts w:ascii="inherit" w:hAnsi="inherit"/>
          <w:color w:val="000000"/>
        </w:rPr>
        <w:t>df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fillna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method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Style w:val="s1"/>
          <w:rFonts w:ascii="inherit" w:hAnsi="inherit"/>
          <w:color w:val="000000"/>
        </w:rPr>
        <w:t>'pad'</w:t>
      </w:r>
      <w:r>
        <w:rPr>
          <w:rStyle w:val="p"/>
          <w:rFonts w:ascii="inherit" w:hAnsi="inherit"/>
          <w:color w:val="000000"/>
        </w:rPr>
        <w:t>)</w:t>
      </w:r>
    </w:p>
    <w:p w14:paraId="00EAF3A5" w14:textId="77777777" w:rsidR="00AD511C" w:rsidRDefault="00AD511C" w:rsidP="00AD511C">
      <w:pPr>
        <w:jc w:val="right"/>
        <w:textAlignment w:val="top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43]: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082"/>
        <w:gridCol w:w="1262"/>
        <w:gridCol w:w="1162"/>
      </w:tblGrid>
      <w:tr w:rsidR="00AD511C" w14:paraId="2371A937" w14:textId="77777777" w:rsidTr="00AD511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1B145" w14:textId="77777777" w:rsidR="00AD511C" w:rsidRDefault="00AD511C">
            <w:pPr>
              <w:jc w:val="right"/>
              <w:textAlignment w:val="top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A83FB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First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5DFF1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Second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CFD63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Third Score</w:t>
            </w:r>
          </w:p>
        </w:tc>
      </w:tr>
      <w:tr w:rsidR="00AD511C" w14:paraId="407E9EF7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56C55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9F26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597D0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DCF18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</w:tr>
      <w:tr w:rsidR="00AD511C" w14:paraId="073B3EA1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53C00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BB6C5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F9D8E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BF8F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40.0</w:t>
            </w:r>
          </w:p>
        </w:tc>
      </w:tr>
      <w:tr w:rsidR="00AD511C" w14:paraId="13FD56F4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E559F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771E8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98D26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8C9AA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80.0</w:t>
            </w:r>
          </w:p>
        </w:tc>
      </w:tr>
      <w:tr w:rsidR="00AD511C" w14:paraId="32720099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D7A19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1F86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39A35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F905D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98.0</w:t>
            </w:r>
          </w:p>
        </w:tc>
      </w:tr>
    </w:tbl>
    <w:p w14:paraId="5A8DCBFE" w14:textId="77777777" w:rsidR="00AD511C" w:rsidRDefault="00AD511C" w:rsidP="00AD511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[44]:</w:t>
      </w:r>
    </w:p>
    <w:p w14:paraId="0CD7A405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lastRenderedPageBreak/>
        <w:t xml:space="preserve"># 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dictionary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 of lists</w:t>
      </w:r>
    </w:p>
    <w:p w14:paraId="47BC1800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b"/>
          <w:rFonts w:ascii="inherit" w:hAnsi="inherit"/>
          <w:color w:val="000000"/>
        </w:rPr>
        <w:t>dict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p"/>
          <w:rFonts w:ascii="inherit" w:hAnsi="inherit"/>
          <w:color w:val="000000"/>
        </w:rPr>
        <w:t>{</w:t>
      </w:r>
      <w:r>
        <w:rPr>
          <w:rStyle w:val="s1"/>
          <w:rFonts w:ascii="inherit" w:hAnsi="inherit"/>
          <w:color w:val="000000"/>
        </w:rPr>
        <w:t>'First Score</w:t>
      </w:r>
      <w:proofErr w:type="gramStart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:[</w:t>
      </w:r>
      <w:proofErr w:type="gramEnd"/>
      <w:r>
        <w:rPr>
          <w:rStyle w:val="mi"/>
          <w:rFonts w:ascii="inherit" w:hAnsi="inherit"/>
          <w:color w:val="000000"/>
        </w:rPr>
        <w:t>100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90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np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nan</w:t>
      </w:r>
      <w:proofErr w:type="spellEnd"/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95</w:t>
      </w:r>
      <w:r>
        <w:rPr>
          <w:rStyle w:val="p"/>
          <w:rFonts w:ascii="inherit" w:hAnsi="inherit"/>
          <w:color w:val="000000"/>
        </w:rPr>
        <w:t>],</w:t>
      </w:r>
    </w:p>
    <w:p w14:paraId="15F19D15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s1"/>
          <w:rFonts w:ascii="inherit" w:hAnsi="inherit"/>
          <w:color w:val="000000"/>
        </w:rPr>
        <w:t>'Second Score'</w:t>
      </w:r>
      <w:r>
        <w:rPr>
          <w:rStyle w:val="p"/>
          <w:rFonts w:ascii="inherit" w:hAnsi="inherit"/>
          <w:color w:val="000000"/>
        </w:rPr>
        <w:t>:</w:t>
      </w:r>
      <w:r>
        <w:rPr>
          <w:rFonts w:ascii="inherit" w:hAnsi="inherit"/>
          <w:color w:val="000000"/>
        </w:rPr>
        <w:t xml:space="preserve"> </w:t>
      </w:r>
      <w:r>
        <w:rPr>
          <w:rStyle w:val="p"/>
          <w:rFonts w:ascii="inherit" w:hAnsi="inherit"/>
          <w:color w:val="000000"/>
        </w:rPr>
        <w:t>[</w:t>
      </w:r>
      <w:r>
        <w:rPr>
          <w:rStyle w:val="mi"/>
          <w:rFonts w:ascii="inherit" w:hAnsi="inherit"/>
          <w:color w:val="000000"/>
        </w:rPr>
        <w:t>30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45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56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np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nan</w:t>
      </w:r>
      <w:proofErr w:type="spellEnd"/>
      <w:r>
        <w:rPr>
          <w:rStyle w:val="p"/>
          <w:rFonts w:ascii="inherit" w:hAnsi="inherit"/>
          <w:color w:val="000000"/>
        </w:rPr>
        <w:t>],</w:t>
      </w:r>
    </w:p>
    <w:p w14:paraId="7123E360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s1"/>
          <w:rFonts w:ascii="inherit" w:hAnsi="inherit"/>
          <w:color w:val="000000"/>
        </w:rPr>
        <w:t>'Third Score</w:t>
      </w:r>
      <w:proofErr w:type="gramStart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:[</w:t>
      </w:r>
      <w:proofErr w:type="spellStart"/>
      <w:proofErr w:type="gramEnd"/>
      <w:r>
        <w:rPr>
          <w:rStyle w:val="n"/>
          <w:rFonts w:ascii="inherit" w:hAnsi="inherit"/>
          <w:color w:val="000000"/>
        </w:rPr>
        <w:t>np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nan</w:t>
      </w:r>
      <w:proofErr w:type="spellEnd"/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40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80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98</w:t>
      </w:r>
      <w:r>
        <w:rPr>
          <w:rStyle w:val="p"/>
          <w:rFonts w:ascii="inherit" w:hAnsi="inherit"/>
          <w:color w:val="000000"/>
        </w:rPr>
        <w:t>]}</w:t>
      </w:r>
    </w:p>
    <w:p w14:paraId="08D6D549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</w:t>
      </w:r>
    </w:p>
    <w:p w14:paraId="34C10B4A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creating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 a </w:t>
      </w:r>
      <w:proofErr w:type="spellStart"/>
      <w:r>
        <w:rPr>
          <w:rStyle w:val="c1"/>
          <w:rFonts w:ascii="inherit" w:hAnsi="inherit"/>
          <w:i/>
          <w:iCs/>
          <w:color w:val="000000"/>
        </w:rPr>
        <w:t>dataframe</w:t>
      </w:r>
      <w:proofErr w:type="spellEnd"/>
      <w:r>
        <w:rPr>
          <w:rStyle w:val="c1"/>
          <w:rFonts w:ascii="inherit" w:hAnsi="inherit"/>
          <w:i/>
          <w:iCs/>
          <w:color w:val="000000"/>
        </w:rPr>
        <w:t xml:space="preserve"> from dictionary</w:t>
      </w:r>
    </w:p>
    <w:p w14:paraId="6CDAF171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df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pd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DataFrame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</w:t>
      </w:r>
      <w:proofErr w:type="spellStart"/>
      <w:r>
        <w:rPr>
          <w:rStyle w:val="nb"/>
          <w:rFonts w:ascii="inherit" w:hAnsi="inherit"/>
          <w:color w:val="000000"/>
        </w:rPr>
        <w:t>dict</w:t>
      </w:r>
      <w:proofErr w:type="spellEnd"/>
      <w:r>
        <w:rPr>
          <w:rStyle w:val="p"/>
          <w:rFonts w:ascii="inherit" w:hAnsi="inherit"/>
          <w:color w:val="000000"/>
        </w:rPr>
        <w:t>)</w:t>
      </w:r>
    </w:p>
    <w:p w14:paraId="266D7AE8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</w:t>
      </w:r>
    </w:p>
    <w:p w14:paraId="5110DDB0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filling  null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 value using</w:t>
      </w:r>
    </w:p>
    <w:p w14:paraId="0F1586C0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# next ones </w:t>
      </w:r>
    </w:p>
    <w:p w14:paraId="47DF371C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n"/>
          <w:rFonts w:ascii="inherit" w:hAnsi="inherit"/>
          <w:color w:val="000000"/>
        </w:rPr>
        <w:t>df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fillna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method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Style w:val="s1"/>
          <w:rFonts w:ascii="inherit" w:hAnsi="inherit"/>
          <w:color w:val="000000"/>
        </w:rPr>
        <w:t>'</w:t>
      </w:r>
      <w:proofErr w:type="spellStart"/>
      <w:r>
        <w:rPr>
          <w:rStyle w:val="s1"/>
          <w:rFonts w:ascii="inherit" w:hAnsi="inherit"/>
          <w:color w:val="000000"/>
        </w:rPr>
        <w:t>bfill</w:t>
      </w:r>
      <w:proofErr w:type="spellEnd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)</w:t>
      </w:r>
    </w:p>
    <w:p w14:paraId="59521253" w14:textId="77777777" w:rsidR="00AD511C" w:rsidRDefault="00AD511C" w:rsidP="00AD511C">
      <w:pPr>
        <w:jc w:val="right"/>
        <w:textAlignment w:val="top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44]: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082"/>
        <w:gridCol w:w="1262"/>
        <w:gridCol w:w="1162"/>
      </w:tblGrid>
      <w:tr w:rsidR="00AD511C" w14:paraId="06CE1DA9" w14:textId="77777777" w:rsidTr="00AD511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5DC3C" w14:textId="77777777" w:rsidR="00AD511C" w:rsidRDefault="00AD511C">
            <w:pPr>
              <w:jc w:val="right"/>
              <w:textAlignment w:val="top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EBAB8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First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E0548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Second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D45DE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Third Score</w:t>
            </w:r>
          </w:p>
        </w:tc>
      </w:tr>
      <w:tr w:rsidR="00AD511C" w14:paraId="4A018412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47EDD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3AD0A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240C8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C24ED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40.0</w:t>
            </w:r>
          </w:p>
        </w:tc>
      </w:tr>
      <w:tr w:rsidR="00AD511C" w14:paraId="422FAF4B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47690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54BD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BC65C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57B16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40.0</w:t>
            </w:r>
          </w:p>
        </w:tc>
      </w:tr>
      <w:tr w:rsidR="00AD511C" w14:paraId="51957A38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4A1D8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1ADE4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8D62C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D47B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80.0</w:t>
            </w:r>
          </w:p>
        </w:tc>
      </w:tr>
      <w:tr w:rsidR="00AD511C" w14:paraId="473CC63C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E937A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CA70F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1A81D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B4D2E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98.0</w:t>
            </w:r>
          </w:p>
        </w:tc>
      </w:tr>
    </w:tbl>
    <w:p w14:paraId="018DD4A0" w14:textId="77777777" w:rsidR="00AD511C" w:rsidRDefault="00AD511C" w:rsidP="00AD511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[45]:</w:t>
      </w:r>
    </w:p>
    <w:p w14:paraId="3922B606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making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 data frame from csv file</w:t>
      </w:r>
    </w:p>
    <w:p w14:paraId="03ADCAFE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n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pd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read</w:t>
      </w:r>
      <w:proofErr w:type="gramEnd"/>
      <w:r>
        <w:rPr>
          <w:rStyle w:val="n"/>
          <w:rFonts w:ascii="inherit" w:hAnsi="inherit"/>
          <w:color w:val="000000"/>
        </w:rPr>
        <w:t>_csv</w:t>
      </w:r>
      <w:proofErr w:type="spellEnd"/>
      <w:r>
        <w:rPr>
          <w:rStyle w:val="p"/>
          <w:rFonts w:ascii="inherit" w:hAnsi="inherit"/>
          <w:color w:val="000000"/>
        </w:rPr>
        <w:t>(</w:t>
      </w:r>
      <w:r>
        <w:rPr>
          <w:rStyle w:val="s2"/>
          <w:rFonts w:ascii="inherit" w:hAnsi="inherit"/>
          <w:color w:val="000000"/>
        </w:rPr>
        <w:t>"employees.csv"</w:t>
      </w:r>
      <w:r>
        <w:rPr>
          <w:rStyle w:val="p"/>
          <w:rFonts w:ascii="inherit" w:hAnsi="inherit"/>
          <w:color w:val="000000"/>
        </w:rPr>
        <w:t>)</w:t>
      </w:r>
    </w:p>
    <w:p w14:paraId="3D5123CD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</w:t>
      </w:r>
    </w:p>
    <w:p w14:paraId="6CD74BC8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will 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replace  Nan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 value in </w:t>
      </w:r>
      <w:proofErr w:type="spellStart"/>
      <w:r>
        <w:rPr>
          <w:rStyle w:val="c1"/>
          <w:rFonts w:ascii="inherit" w:hAnsi="inherit"/>
          <w:i/>
          <w:iCs/>
          <w:color w:val="000000"/>
        </w:rPr>
        <w:t>dataframe</w:t>
      </w:r>
      <w:proofErr w:type="spellEnd"/>
      <w:r>
        <w:rPr>
          <w:rStyle w:val="c1"/>
          <w:rFonts w:ascii="inherit" w:hAnsi="inherit"/>
          <w:i/>
          <w:iCs/>
          <w:color w:val="000000"/>
        </w:rPr>
        <w:t xml:space="preserve"> with value -99 </w:t>
      </w:r>
    </w:p>
    <w:p w14:paraId="1A832F78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n"/>
          <w:rFonts w:ascii="inherit" w:hAnsi="inherit"/>
          <w:color w:val="000000"/>
        </w:rPr>
        <w:t>data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replace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</w:t>
      </w:r>
      <w:proofErr w:type="spellStart"/>
      <w:r>
        <w:rPr>
          <w:rStyle w:val="n"/>
          <w:rFonts w:ascii="inherit" w:hAnsi="inherit"/>
          <w:color w:val="000000"/>
        </w:rPr>
        <w:t>to_replace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np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nan</w:t>
      </w:r>
      <w:proofErr w:type="spellEnd"/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value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-</w:t>
      </w:r>
      <w:r>
        <w:rPr>
          <w:rStyle w:val="mi"/>
          <w:rFonts w:ascii="inherit" w:hAnsi="inherit"/>
          <w:color w:val="000000"/>
        </w:rPr>
        <w:t>99</w:t>
      </w:r>
      <w:r>
        <w:rPr>
          <w:rStyle w:val="p"/>
          <w:rFonts w:ascii="inherit" w:hAnsi="inherit"/>
          <w:color w:val="000000"/>
        </w:rPr>
        <w:t>)</w:t>
      </w:r>
    </w:p>
    <w:p w14:paraId="35C0D327" w14:textId="77777777" w:rsidR="00AD511C" w:rsidRDefault="00AD511C" w:rsidP="00AD511C">
      <w:pPr>
        <w:jc w:val="right"/>
        <w:textAlignment w:val="top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45]: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959"/>
        <w:gridCol w:w="820"/>
        <w:gridCol w:w="1054"/>
        <w:gridCol w:w="1061"/>
        <w:gridCol w:w="780"/>
        <w:gridCol w:w="830"/>
        <w:gridCol w:w="1494"/>
        <w:gridCol w:w="1518"/>
      </w:tblGrid>
      <w:tr w:rsidR="00AD511C" w14:paraId="7096EE5B" w14:textId="77777777" w:rsidTr="00AD511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160BA" w14:textId="77777777" w:rsidR="00AD511C" w:rsidRDefault="00AD511C">
            <w:pPr>
              <w:jc w:val="right"/>
              <w:textAlignment w:val="top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88614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First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C842F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7CD85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Start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46E57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Last Login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9BF5E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F6918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Bonus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F7F6F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Senior Management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88444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Team</w:t>
            </w:r>
          </w:p>
        </w:tc>
      </w:tr>
      <w:tr w:rsidR="00AD511C" w14:paraId="7B2134FC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3081A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AAEC7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Douglas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FE043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B274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8/6/1993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DDC4E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12:42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96133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2923A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0BDD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EF9C7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Marketing</w:t>
            </w:r>
          </w:p>
        </w:tc>
      </w:tr>
      <w:tr w:rsidR="00AD511C" w14:paraId="4C4BB2B5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AA4C1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F47AD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D56DE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A642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3/31/1996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0378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6:53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E30D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3C3C6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A7AD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66F6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-99</w:t>
            </w:r>
          </w:p>
        </w:tc>
      </w:tr>
      <w:tr w:rsidR="00AD511C" w14:paraId="04740FEC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394C3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EA97E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950DD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0257F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4/23/1993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B529A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11:17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CB323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133B7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99978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16DF5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Finance</w:t>
            </w:r>
          </w:p>
        </w:tc>
      </w:tr>
      <w:tr w:rsidR="00AD511C" w14:paraId="68CD1FE6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381E2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AC14B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666BC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02A50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3/4/2005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42E1C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1:00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9A323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138705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4740C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4AD6D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E09DC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Finance</w:t>
            </w:r>
          </w:p>
        </w:tc>
      </w:tr>
      <w:tr w:rsidR="00AD511C" w14:paraId="71CC33C1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DB8D0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7B98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4A80A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F4C1E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1/24/1998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7F57E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4:47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19E0B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8D97A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BE0C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7A383C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 Services</w:t>
            </w:r>
          </w:p>
        </w:tc>
      </w:tr>
      <w:tr w:rsidR="00AD511C" w14:paraId="3013E308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A6AC6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F0AEA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29CCF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676F6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E72F6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D3F07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7CC88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E40D7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A643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</w:tr>
      <w:tr w:rsidR="00AD511C" w14:paraId="17415A3C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97B5B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E168B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Henry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3AD17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3EF9E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11/23/2014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C7D4E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6:09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FEB63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5E478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AAF94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E9CC8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Distribution</w:t>
            </w:r>
          </w:p>
        </w:tc>
      </w:tr>
      <w:tr w:rsidR="00AD511C" w14:paraId="51E05549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F5E67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57CE0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Phillip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4792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9074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1/31/1984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98337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6:30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BAD06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98310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5EC6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A30D6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Finance</w:t>
            </w:r>
          </w:p>
        </w:tc>
      </w:tr>
      <w:tr w:rsidR="00AD511C" w14:paraId="6F36156E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4BFAB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9B70C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Russell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01C7B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15B5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5/20/2013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A35CE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12:39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EFCD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5EE16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BAE1E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36C7E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</w:t>
            </w:r>
          </w:p>
        </w:tc>
      </w:tr>
      <w:tr w:rsidR="00AD511C" w14:paraId="42691575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1203D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E80A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96A5E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275BB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4/20/2013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B821E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4:45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B840C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5C7AE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A39D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A194B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Development</w:t>
            </w:r>
          </w:p>
        </w:tc>
      </w:tr>
      <w:tr w:rsidR="00AD511C" w14:paraId="171C4202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900B8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D7D2A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Albert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7AACB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01538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5/15/2012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AFFA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6:24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D87BF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129949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D966F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0F75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CB3D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Sales</w:t>
            </w:r>
          </w:p>
        </w:tc>
      </w:tr>
    </w:tbl>
    <w:p w14:paraId="321D06B7" w14:textId="77777777" w:rsidR="00AD511C" w:rsidRDefault="00AD511C" w:rsidP="00AD511C">
      <w:pPr>
        <w:pStyle w:val="NormalWeb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1000 rows × 8 columns</w:t>
      </w:r>
    </w:p>
    <w:p w14:paraId="1E9778F8" w14:textId="77777777" w:rsidR="00AD511C" w:rsidRDefault="00AD511C" w:rsidP="00AD511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[48]:</w:t>
      </w:r>
    </w:p>
    <w:p w14:paraId="34087772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dictionary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 of lists</w:t>
      </w:r>
    </w:p>
    <w:p w14:paraId="43DB107A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b"/>
          <w:rFonts w:ascii="inherit" w:hAnsi="inherit"/>
          <w:color w:val="000000"/>
        </w:rPr>
        <w:t>dict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p"/>
          <w:rFonts w:ascii="inherit" w:hAnsi="inherit"/>
          <w:color w:val="000000"/>
        </w:rPr>
        <w:t>{</w:t>
      </w:r>
      <w:r>
        <w:rPr>
          <w:rStyle w:val="s1"/>
          <w:rFonts w:ascii="inherit" w:hAnsi="inherit"/>
          <w:color w:val="000000"/>
        </w:rPr>
        <w:t>'First Score</w:t>
      </w:r>
      <w:proofErr w:type="gramStart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:[</w:t>
      </w:r>
      <w:proofErr w:type="gramEnd"/>
      <w:r>
        <w:rPr>
          <w:rStyle w:val="mi"/>
          <w:rFonts w:ascii="inherit" w:hAnsi="inherit"/>
          <w:color w:val="000000"/>
        </w:rPr>
        <w:t>100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90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np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nan</w:t>
      </w:r>
      <w:proofErr w:type="spellEnd"/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95</w:t>
      </w:r>
      <w:r>
        <w:rPr>
          <w:rStyle w:val="p"/>
          <w:rFonts w:ascii="inherit" w:hAnsi="inherit"/>
          <w:color w:val="000000"/>
        </w:rPr>
        <w:t>],</w:t>
      </w:r>
    </w:p>
    <w:p w14:paraId="4613FDC6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s1"/>
          <w:rFonts w:ascii="inherit" w:hAnsi="inherit"/>
          <w:color w:val="000000"/>
        </w:rPr>
        <w:t>'Second Score'</w:t>
      </w:r>
      <w:r>
        <w:rPr>
          <w:rStyle w:val="p"/>
          <w:rFonts w:ascii="inherit" w:hAnsi="inherit"/>
          <w:color w:val="000000"/>
        </w:rPr>
        <w:t>:</w:t>
      </w:r>
      <w:r>
        <w:rPr>
          <w:rFonts w:ascii="inherit" w:hAnsi="inherit"/>
          <w:color w:val="000000"/>
        </w:rPr>
        <w:t xml:space="preserve"> </w:t>
      </w:r>
      <w:r>
        <w:rPr>
          <w:rStyle w:val="p"/>
          <w:rFonts w:ascii="inherit" w:hAnsi="inherit"/>
          <w:color w:val="000000"/>
        </w:rPr>
        <w:t>[</w:t>
      </w:r>
      <w:r>
        <w:rPr>
          <w:rStyle w:val="mi"/>
          <w:rFonts w:ascii="inherit" w:hAnsi="inherit"/>
          <w:color w:val="000000"/>
        </w:rPr>
        <w:t>30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np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nan</w:t>
      </w:r>
      <w:proofErr w:type="spellEnd"/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45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56</w:t>
      </w:r>
      <w:r>
        <w:rPr>
          <w:rStyle w:val="p"/>
          <w:rFonts w:ascii="inherit" w:hAnsi="inherit"/>
          <w:color w:val="000000"/>
        </w:rPr>
        <w:t>],</w:t>
      </w:r>
    </w:p>
    <w:p w14:paraId="07FB6C86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s1"/>
          <w:rFonts w:ascii="inherit" w:hAnsi="inherit"/>
          <w:color w:val="000000"/>
        </w:rPr>
        <w:t>'Third Score</w:t>
      </w:r>
      <w:proofErr w:type="gramStart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:[</w:t>
      </w:r>
      <w:proofErr w:type="gramEnd"/>
      <w:r>
        <w:rPr>
          <w:rStyle w:val="mi"/>
          <w:rFonts w:ascii="inherit" w:hAnsi="inherit"/>
          <w:color w:val="000000"/>
        </w:rPr>
        <w:t>52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40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80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98</w:t>
      </w:r>
      <w:r>
        <w:rPr>
          <w:rStyle w:val="p"/>
          <w:rFonts w:ascii="inherit" w:hAnsi="inherit"/>
          <w:color w:val="000000"/>
        </w:rPr>
        <w:t>],</w:t>
      </w:r>
    </w:p>
    <w:p w14:paraId="537F111E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s1"/>
          <w:rFonts w:ascii="inherit" w:hAnsi="inherit"/>
          <w:color w:val="000000"/>
        </w:rPr>
        <w:t>'Fourth Score</w:t>
      </w:r>
      <w:proofErr w:type="gramStart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:[</w:t>
      </w:r>
      <w:proofErr w:type="spellStart"/>
      <w:proofErr w:type="gramEnd"/>
      <w:r>
        <w:rPr>
          <w:rStyle w:val="n"/>
          <w:rFonts w:ascii="inherit" w:hAnsi="inherit"/>
          <w:color w:val="000000"/>
        </w:rPr>
        <w:t>np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nan</w:t>
      </w:r>
      <w:proofErr w:type="spellEnd"/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np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nan</w:t>
      </w:r>
      <w:proofErr w:type="spellEnd"/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np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nan</w:t>
      </w:r>
      <w:proofErr w:type="spellEnd"/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65</w:t>
      </w:r>
      <w:r>
        <w:rPr>
          <w:rStyle w:val="p"/>
          <w:rFonts w:ascii="inherit" w:hAnsi="inherit"/>
          <w:color w:val="000000"/>
        </w:rPr>
        <w:t>]}</w:t>
      </w:r>
    </w:p>
    <w:p w14:paraId="4CC08DD4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</w:t>
      </w:r>
    </w:p>
    <w:p w14:paraId="120DE75E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creating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 a </w:t>
      </w:r>
      <w:proofErr w:type="spellStart"/>
      <w:r>
        <w:rPr>
          <w:rStyle w:val="c1"/>
          <w:rFonts w:ascii="inherit" w:hAnsi="inherit"/>
          <w:i/>
          <w:iCs/>
          <w:color w:val="000000"/>
        </w:rPr>
        <w:t>dataframe</w:t>
      </w:r>
      <w:proofErr w:type="spellEnd"/>
      <w:r>
        <w:rPr>
          <w:rStyle w:val="c1"/>
          <w:rFonts w:ascii="inherit" w:hAnsi="inherit"/>
          <w:i/>
          <w:iCs/>
          <w:color w:val="000000"/>
        </w:rPr>
        <w:t xml:space="preserve"> from dictionary</w:t>
      </w:r>
    </w:p>
    <w:p w14:paraId="3A71C376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df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pd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DataFrame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</w:t>
      </w:r>
      <w:proofErr w:type="spellStart"/>
      <w:r>
        <w:rPr>
          <w:rStyle w:val="nb"/>
          <w:rFonts w:ascii="inherit" w:hAnsi="inherit"/>
          <w:color w:val="000000"/>
        </w:rPr>
        <w:t>dict</w:t>
      </w:r>
      <w:proofErr w:type="spellEnd"/>
      <w:r>
        <w:rPr>
          <w:rStyle w:val="p"/>
          <w:rFonts w:ascii="inherit" w:hAnsi="inherit"/>
          <w:color w:val="000000"/>
        </w:rPr>
        <w:t>)</w:t>
      </w:r>
    </w:p>
    <w:p w14:paraId="39645631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</w:t>
      </w:r>
    </w:p>
    <w:p w14:paraId="594B64D9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lastRenderedPageBreak/>
        <w:t>df</w:t>
      </w:r>
      <w:proofErr w:type="spellEnd"/>
    </w:p>
    <w:p w14:paraId="3C68CAE0" w14:textId="77777777" w:rsidR="00AD511C" w:rsidRDefault="00AD511C" w:rsidP="00AD511C">
      <w:pPr>
        <w:jc w:val="right"/>
        <w:textAlignment w:val="top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48]: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082"/>
        <w:gridCol w:w="1262"/>
        <w:gridCol w:w="1162"/>
        <w:gridCol w:w="1252"/>
      </w:tblGrid>
      <w:tr w:rsidR="00AD511C" w14:paraId="51C2ACEE" w14:textId="77777777" w:rsidTr="00AD511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BB863" w14:textId="77777777" w:rsidR="00AD511C" w:rsidRDefault="00AD511C">
            <w:pPr>
              <w:jc w:val="right"/>
              <w:textAlignment w:val="top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D6C9A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First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C4A74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Second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11D4E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Third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E1905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Fourth Score</w:t>
            </w:r>
          </w:p>
        </w:tc>
      </w:tr>
      <w:tr w:rsidR="00AD511C" w14:paraId="526FBCFD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117AE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6334B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AB03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7247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DE38E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</w:tr>
      <w:tr w:rsidR="00AD511C" w14:paraId="10C0C66B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22029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88E1A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040AE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E26C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1A84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</w:tr>
      <w:tr w:rsidR="00AD511C" w14:paraId="5047D7B0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8B3A3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059F7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84C3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FF08E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C61FC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</w:tr>
      <w:tr w:rsidR="00AD511C" w14:paraId="721816A1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A5E4A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0378A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F904F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0051B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0D7EA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65.0</w:t>
            </w:r>
          </w:p>
        </w:tc>
      </w:tr>
    </w:tbl>
    <w:p w14:paraId="21290A89" w14:textId="77777777" w:rsidR="00AD511C" w:rsidRDefault="00AD511C" w:rsidP="00AD511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[49]:</w:t>
      </w:r>
    </w:p>
    <w:p w14:paraId="3E8600E9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 using </w:t>
      </w:r>
      <w:proofErr w:type="spellStart"/>
      <w:proofErr w:type="gramStart"/>
      <w:r>
        <w:rPr>
          <w:rStyle w:val="c1"/>
          <w:rFonts w:ascii="inherit" w:hAnsi="inherit"/>
          <w:i/>
          <w:iCs/>
          <w:color w:val="000000"/>
        </w:rPr>
        <w:t>dropna</w:t>
      </w:r>
      <w:proofErr w:type="spellEnd"/>
      <w:r>
        <w:rPr>
          <w:rStyle w:val="c1"/>
          <w:rFonts w:ascii="inherit" w:hAnsi="inherit"/>
          <w:i/>
          <w:iCs/>
          <w:color w:val="000000"/>
        </w:rPr>
        <w:t>(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) function </w:t>
      </w:r>
    </w:p>
    <w:p w14:paraId="35DDCE00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n"/>
          <w:rFonts w:ascii="inherit" w:hAnsi="inherit"/>
          <w:color w:val="000000"/>
        </w:rPr>
        <w:t>df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dropna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()</w:t>
      </w:r>
    </w:p>
    <w:p w14:paraId="1934AA4C" w14:textId="77777777" w:rsidR="00AD511C" w:rsidRDefault="00AD511C" w:rsidP="00AD511C">
      <w:pPr>
        <w:jc w:val="right"/>
        <w:textAlignment w:val="top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49]: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082"/>
        <w:gridCol w:w="1262"/>
        <w:gridCol w:w="1162"/>
        <w:gridCol w:w="1252"/>
      </w:tblGrid>
      <w:tr w:rsidR="00AD511C" w14:paraId="0B8A58D1" w14:textId="77777777" w:rsidTr="00AD511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5E65A" w14:textId="77777777" w:rsidR="00AD511C" w:rsidRDefault="00AD511C">
            <w:pPr>
              <w:jc w:val="right"/>
              <w:textAlignment w:val="top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2BBC7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First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A73CC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Second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91CEC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Third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74BF9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Fourth Score</w:t>
            </w:r>
          </w:p>
        </w:tc>
      </w:tr>
      <w:tr w:rsidR="00AD511C" w14:paraId="408BEED6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DF6BB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F559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3BD7A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8C490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9C0F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65.0</w:t>
            </w:r>
          </w:p>
        </w:tc>
      </w:tr>
    </w:tbl>
    <w:p w14:paraId="5356694C" w14:textId="77777777" w:rsidR="00AD511C" w:rsidRDefault="00AD511C" w:rsidP="00AD511C">
      <w:pPr>
        <w:pStyle w:val="Heading1"/>
        <w:rPr>
          <w:rFonts w:ascii="var(--jp-content-font-family)" w:hAnsi="var(--jp-content-font-family)" w:cs="Segoe UI"/>
          <w:color w:val="000000"/>
          <w:sz w:val="48"/>
          <w:szCs w:val="48"/>
        </w:rPr>
      </w:pPr>
      <w:r>
        <w:rPr>
          <w:rFonts w:ascii="var(--jp-content-font-family)" w:hAnsi="var(--jp-content-font-family)" w:cs="Segoe UI"/>
          <w:color w:val="000000"/>
        </w:rPr>
        <w:t xml:space="preserve">c. Obtain a listing of all records that are outliers according to the any field. </w:t>
      </w:r>
      <w:proofErr w:type="spellStart"/>
      <w:r>
        <w:rPr>
          <w:rFonts w:ascii="var(--jp-content-font-family)" w:hAnsi="var(--jp-content-font-family)" w:cs="Segoe UI"/>
          <w:color w:val="000000"/>
        </w:rPr>
        <w:t>i</w:t>
      </w:r>
      <w:proofErr w:type="spellEnd"/>
      <w:r>
        <w:rPr>
          <w:rFonts w:ascii="var(--jp-content-font-family)" w:hAnsi="var(--jp-content-font-family)" w:cs="Segoe UI"/>
          <w:color w:val="000000"/>
        </w:rPr>
        <w:t>. Print out a listing of the 10 largest values for that field. ii. Identify how many outliers there are and identify the most extreme outlier.</w:t>
      </w:r>
    </w:p>
    <w:p w14:paraId="3512757B" w14:textId="77777777" w:rsidR="00AD511C" w:rsidRDefault="00AD511C" w:rsidP="00AD511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[56]:</w:t>
      </w:r>
    </w:p>
    <w:p w14:paraId="2031C69A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>#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load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 the data into a </w:t>
      </w:r>
      <w:proofErr w:type="spellStart"/>
      <w:r>
        <w:rPr>
          <w:rStyle w:val="c1"/>
          <w:rFonts w:ascii="inherit" w:hAnsi="inherit"/>
          <w:i/>
          <w:iCs/>
          <w:color w:val="000000"/>
        </w:rPr>
        <w:t>dataframe</w:t>
      </w:r>
      <w:proofErr w:type="spellEnd"/>
    </w:p>
    <w:p w14:paraId="309CD066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</w:p>
    <w:p w14:paraId="0AF3935A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df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pd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read</w:t>
      </w:r>
      <w:proofErr w:type="gramEnd"/>
      <w:r>
        <w:rPr>
          <w:rStyle w:val="n"/>
          <w:rFonts w:ascii="inherit" w:hAnsi="inherit"/>
          <w:color w:val="000000"/>
        </w:rPr>
        <w:t>_csv</w:t>
      </w:r>
      <w:proofErr w:type="spellEnd"/>
      <w:r>
        <w:rPr>
          <w:rStyle w:val="p"/>
          <w:rFonts w:ascii="inherit" w:hAnsi="inherit"/>
          <w:color w:val="000000"/>
        </w:rPr>
        <w:t>(</w:t>
      </w:r>
      <w:r>
        <w:rPr>
          <w:rStyle w:val="s2"/>
          <w:rFonts w:ascii="inherit" w:hAnsi="inherit"/>
          <w:color w:val="000000"/>
        </w:rPr>
        <w:t>"uber.csv"</w:t>
      </w:r>
      <w:r>
        <w:rPr>
          <w:rStyle w:val="p"/>
          <w:rFonts w:ascii="inherit" w:hAnsi="inherit"/>
          <w:color w:val="000000"/>
        </w:rPr>
        <w:t>)</w:t>
      </w:r>
    </w:p>
    <w:p w14:paraId="3D68A34F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</w:p>
    <w:p w14:paraId="724DEFB4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>#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drop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 the unnecessary columns</w:t>
      </w:r>
    </w:p>
    <w:p w14:paraId="32F1BCB6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</w:p>
    <w:p w14:paraId="7EE15061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df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df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drop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columns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Style w:val="p"/>
          <w:rFonts w:ascii="inherit" w:hAnsi="inherit"/>
          <w:color w:val="000000"/>
        </w:rPr>
        <w:t>([</w:t>
      </w:r>
      <w:r>
        <w:rPr>
          <w:rStyle w:val="s2"/>
          <w:rFonts w:ascii="inherit" w:hAnsi="inherit"/>
          <w:color w:val="000000"/>
        </w:rPr>
        <w:t>"</w:t>
      </w:r>
      <w:proofErr w:type="spellStart"/>
      <w:r>
        <w:rPr>
          <w:rStyle w:val="s2"/>
          <w:rFonts w:ascii="inherit" w:hAnsi="inherit"/>
          <w:color w:val="000000"/>
        </w:rPr>
        <w:t>pickup_longitude</w:t>
      </w:r>
      <w:proofErr w:type="spellEnd"/>
      <w:r>
        <w:rPr>
          <w:rStyle w:val="s2"/>
          <w:rFonts w:ascii="inherit" w:hAnsi="inherit"/>
          <w:color w:val="000000"/>
        </w:rPr>
        <w:t>"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2"/>
          <w:rFonts w:ascii="inherit" w:hAnsi="inherit"/>
          <w:color w:val="000000"/>
        </w:rPr>
        <w:t>"</w:t>
      </w:r>
      <w:proofErr w:type="spellStart"/>
      <w:r>
        <w:rPr>
          <w:rStyle w:val="s2"/>
          <w:rFonts w:ascii="inherit" w:hAnsi="inherit"/>
          <w:color w:val="000000"/>
        </w:rPr>
        <w:t>pickup_latitude</w:t>
      </w:r>
      <w:proofErr w:type="spellEnd"/>
      <w:r>
        <w:rPr>
          <w:rStyle w:val="s2"/>
          <w:rFonts w:ascii="inherit" w:hAnsi="inherit"/>
          <w:color w:val="000000"/>
        </w:rPr>
        <w:t>"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2"/>
          <w:rFonts w:ascii="inherit" w:hAnsi="inherit"/>
          <w:color w:val="000000"/>
        </w:rPr>
        <w:t>"</w:t>
      </w:r>
      <w:proofErr w:type="spellStart"/>
      <w:r>
        <w:rPr>
          <w:rStyle w:val="s2"/>
          <w:rFonts w:ascii="inherit" w:hAnsi="inherit"/>
          <w:color w:val="000000"/>
        </w:rPr>
        <w:t>dropoff_longitude</w:t>
      </w:r>
      <w:proofErr w:type="spellEnd"/>
      <w:r>
        <w:rPr>
          <w:rStyle w:val="s2"/>
          <w:rFonts w:ascii="inherit" w:hAnsi="inherit"/>
          <w:color w:val="000000"/>
        </w:rPr>
        <w:t>"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2"/>
          <w:rFonts w:ascii="inherit" w:hAnsi="inherit"/>
          <w:color w:val="000000"/>
        </w:rPr>
        <w:t>"</w:t>
      </w:r>
      <w:proofErr w:type="spellStart"/>
      <w:r>
        <w:rPr>
          <w:rStyle w:val="s2"/>
          <w:rFonts w:ascii="inherit" w:hAnsi="inherit"/>
          <w:color w:val="000000"/>
        </w:rPr>
        <w:t>dropoff_latitude</w:t>
      </w:r>
      <w:proofErr w:type="spellEnd"/>
      <w:r>
        <w:rPr>
          <w:rStyle w:val="s2"/>
          <w:rFonts w:ascii="inherit" w:hAnsi="inherit"/>
          <w:color w:val="000000"/>
        </w:rPr>
        <w:t>"</w:t>
      </w:r>
      <w:r>
        <w:rPr>
          <w:rStyle w:val="p"/>
          <w:rFonts w:ascii="inherit" w:hAnsi="inherit"/>
          <w:color w:val="000000"/>
        </w:rPr>
        <w:t>]))</w:t>
      </w:r>
    </w:p>
    <w:p w14:paraId="24D59745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</w:p>
    <w:p w14:paraId="3118F9A0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>#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check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 the first 5 rows</w:t>
      </w:r>
    </w:p>
    <w:p w14:paraId="262D3483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</w:p>
    <w:p w14:paraId="2F4440B6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n"/>
          <w:rFonts w:ascii="inherit" w:hAnsi="inherit"/>
          <w:color w:val="000000"/>
        </w:rPr>
        <w:t>df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head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()</w:t>
      </w:r>
    </w:p>
    <w:p w14:paraId="687345A7" w14:textId="77777777" w:rsidR="00AD511C" w:rsidRDefault="00AD511C" w:rsidP="00AD511C">
      <w:pPr>
        <w:jc w:val="right"/>
        <w:textAlignment w:val="top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56]: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184"/>
        <w:gridCol w:w="2605"/>
        <w:gridCol w:w="1227"/>
        <w:gridCol w:w="2159"/>
        <w:gridCol w:w="1521"/>
      </w:tblGrid>
      <w:tr w:rsidR="00AD511C" w14:paraId="53058FA5" w14:textId="77777777" w:rsidTr="00AD511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41912" w14:textId="77777777" w:rsidR="00AD511C" w:rsidRDefault="00AD511C">
            <w:pPr>
              <w:jc w:val="right"/>
              <w:textAlignment w:val="top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2959E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28C38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9EE34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fare_amount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3FAA8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pickup_datetime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400F4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passenger_count</w:t>
            </w:r>
            <w:proofErr w:type="spellEnd"/>
          </w:p>
        </w:tc>
      </w:tr>
      <w:tr w:rsidR="00AD511C" w14:paraId="2F31A883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4824A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70017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24238194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B3678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2015-05-07 19:52:06.0000003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55158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E55D8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2015-05-07 19:52:06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FEDC6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AD511C" w14:paraId="1676CE93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A6C6E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E6C56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27835199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EF7CF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2009-07-17 20:04:56.0000002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58E80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89739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2009-07-17 20:04:56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E2D9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AD511C" w14:paraId="32B64BDD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F8809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2A8AC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44984355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D9B6F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2009-08-24 21:45:00.00000061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0E01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0D7DA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2009-08-24 21:45:00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57A6D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AD511C" w14:paraId="58126393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933D5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61DFD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25894730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941D0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2009-06-26 08:22:21.0000001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E864D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32B97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2009-06-26 08:22:21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BFDC0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AD511C" w14:paraId="6DDC4ADA" w14:textId="77777777" w:rsidTr="00AD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2DA6A" w14:textId="77777777" w:rsidR="00AD511C" w:rsidRDefault="00AD511C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1F07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17610152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21A62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2014-08-28 17:47:00.000000188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AFAB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03103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2014-08-28 17:47:00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542B1" w14:textId="77777777" w:rsidR="00AD511C" w:rsidRDefault="00AD511C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</w:tbl>
    <w:p w14:paraId="37308322" w14:textId="77777777" w:rsidR="00AD511C" w:rsidRDefault="00AD511C" w:rsidP="00AD511C">
      <w:pPr>
        <w:pStyle w:val="Heading1"/>
        <w:rPr>
          <w:rFonts w:ascii="var(--jp-content-font-family)" w:hAnsi="var(--jp-content-font-family)" w:cs="Segoe UI"/>
          <w:color w:val="000000"/>
          <w:sz w:val="48"/>
          <w:szCs w:val="48"/>
        </w:rPr>
      </w:pPr>
      <w:r>
        <w:rPr>
          <w:rFonts w:ascii="var(--jp-content-font-family)" w:hAnsi="var(--jp-content-font-family)" w:cs="Segoe UI"/>
          <w:color w:val="000000"/>
        </w:rPr>
        <w:t>Since the data doesn’t follow a normal distribution, we will calculate the outlier data points using the statistical method called interquartile range (IQR) instead of using Z-score. Using the IQR, the outlier data points are the ones falling below Q1–1.5 IQR or above Q3 + 1.5 IQR. The Q1 is the 25th percentile and Q3 is the 75th percentile of the dataset, and IQR represents the interquartile range calculated by Q3 minus Q1 (Q3–Q1).</w:t>
      </w:r>
    </w:p>
    <w:p w14:paraId="5B238598" w14:textId="77777777" w:rsidR="00AD511C" w:rsidRDefault="00AD511C" w:rsidP="00AD511C">
      <w:pPr>
        <w:pStyle w:val="NormalWeb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Using the convenient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pandas .quantile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>() function, we can create a simple Python</w:t>
      </w:r>
    </w:p>
    <w:p w14:paraId="7CC8F4AD" w14:textId="77777777" w:rsidR="00AD511C" w:rsidRDefault="00AD511C" w:rsidP="00AD511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[64]:</w:t>
      </w:r>
    </w:p>
    <w:p w14:paraId="445F9698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>#</w:t>
      </w:r>
      <w:proofErr w:type="gramStart"/>
      <w:r>
        <w:rPr>
          <w:rStyle w:val="c1"/>
          <w:rFonts w:ascii="inherit" w:hAnsi="inherit"/>
          <w:i/>
          <w:iCs/>
          <w:color w:val="000000"/>
        </w:rPr>
        <w:t>create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 a function to find outliers using IQR</w:t>
      </w:r>
    </w:p>
    <w:p w14:paraId="222127E7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</w:p>
    <w:p w14:paraId="6D0484DC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k"/>
          <w:rFonts w:ascii="inherit" w:hAnsi="inherit"/>
          <w:b/>
          <w:bCs/>
          <w:color w:val="000000"/>
        </w:rPr>
        <w:t>def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f"/>
          <w:rFonts w:ascii="inherit" w:hAnsi="inherit"/>
          <w:color w:val="000000"/>
        </w:rPr>
        <w:t>find_outliers_</w:t>
      </w:r>
      <w:proofErr w:type="gramStart"/>
      <w:r>
        <w:rPr>
          <w:rStyle w:val="nf"/>
          <w:rFonts w:ascii="inherit" w:hAnsi="inherit"/>
          <w:color w:val="000000"/>
        </w:rPr>
        <w:t>IQR</w:t>
      </w:r>
      <w:proofErr w:type="spellEnd"/>
      <w:r>
        <w:rPr>
          <w:rStyle w:val="p"/>
          <w:rFonts w:ascii="inherit" w:hAnsi="inherit"/>
          <w:color w:val="000000"/>
        </w:rPr>
        <w:t>(</w:t>
      </w:r>
      <w:proofErr w:type="spellStart"/>
      <w:proofErr w:type="gramEnd"/>
      <w:r>
        <w:rPr>
          <w:rStyle w:val="n"/>
          <w:rFonts w:ascii="inherit" w:hAnsi="inherit"/>
          <w:color w:val="000000"/>
        </w:rPr>
        <w:t>df</w:t>
      </w:r>
      <w:proofErr w:type="spellEnd"/>
      <w:r>
        <w:rPr>
          <w:rStyle w:val="p"/>
          <w:rFonts w:ascii="inherit" w:hAnsi="inherit"/>
          <w:color w:val="000000"/>
        </w:rPr>
        <w:t>):</w:t>
      </w:r>
    </w:p>
    <w:p w14:paraId="6169D1BF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</w:p>
    <w:p w14:paraId="33A086E5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</w:t>
      </w:r>
      <w:r>
        <w:rPr>
          <w:rStyle w:val="n"/>
          <w:rFonts w:ascii="inherit" w:hAnsi="inherit"/>
          <w:color w:val="000000"/>
        </w:rPr>
        <w:t>q1</w:t>
      </w:r>
      <w:r>
        <w:rPr>
          <w:rStyle w:val="o"/>
          <w:rFonts w:ascii="inherit" w:hAnsi="inherit"/>
          <w:b/>
          <w:bCs/>
          <w:color w:val="000000"/>
        </w:rPr>
        <w:t>=</w:t>
      </w:r>
      <w:proofErr w:type="spellStart"/>
      <w:r>
        <w:rPr>
          <w:rStyle w:val="n"/>
          <w:rFonts w:ascii="inherit" w:hAnsi="inherit"/>
          <w:color w:val="000000"/>
        </w:rPr>
        <w:t>df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quantile</w:t>
      </w:r>
      <w:proofErr w:type="spellEnd"/>
      <w:r>
        <w:rPr>
          <w:rStyle w:val="p"/>
          <w:rFonts w:ascii="inherit" w:hAnsi="inherit"/>
          <w:color w:val="000000"/>
        </w:rPr>
        <w:t>(</w:t>
      </w:r>
      <w:r>
        <w:rPr>
          <w:rStyle w:val="mf"/>
          <w:rFonts w:ascii="inherit" w:eastAsia="OpenSymbol" w:hAnsi="inherit"/>
          <w:color w:val="000000"/>
        </w:rPr>
        <w:t>0.25</w:t>
      </w:r>
      <w:r>
        <w:rPr>
          <w:rStyle w:val="p"/>
          <w:rFonts w:ascii="inherit" w:hAnsi="inherit"/>
          <w:color w:val="000000"/>
        </w:rPr>
        <w:t>)</w:t>
      </w:r>
    </w:p>
    <w:p w14:paraId="3063D85B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</w:p>
    <w:p w14:paraId="016FFABF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</w:t>
      </w:r>
      <w:r>
        <w:rPr>
          <w:rStyle w:val="n"/>
          <w:rFonts w:ascii="inherit" w:hAnsi="inherit"/>
          <w:color w:val="000000"/>
        </w:rPr>
        <w:t>q3</w:t>
      </w:r>
      <w:r>
        <w:rPr>
          <w:rStyle w:val="o"/>
          <w:rFonts w:ascii="inherit" w:hAnsi="inherit"/>
          <w:b/>
          <w:bCs/>
          <w:color w:val="000000"/>
        </w:rPr>
        <w:t>=</w:t>
      </w:r>
      <w:proofErr w:type="spellStart"/>
      <w:r>
        <w:rPr>
          <w:rStyle w:val="n"/>
          <w:rFonts w:ascii="inherit" w:hAnsi="inherit"/>
          <w:color w:val="000000"/>
        </w:rPr>
        <w:t>df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quantile</w:t>
      </w:r>
      <w:proofErr w:type="spellEnd"/>
      <w:r>
        <w:rPr>
          <w:rStyle w:val="p"/>
          <w:rFonts w:ascii="inherit" w:hAnsi="inherit"/>
          <w:color w:val="000000"/>
        </w:rPr>
        <w:t>(</w:t>
      </w:r>
      <w:r>
        <w:rPr>
          <w:rStyle w:val="mf"/>
          <w:rFonts w:ascii="inherit" w:eastAsia="OpenSymbol" w:hAnsi="inherit"/>
          <w:color w:val="000000"/>
        </w:rPr>
        <w:t>0.75</w:t>
      </w:r>
      <w:r>
        <w:rPr>
          <w:rStyle w:val="p"/>
          <w:rFonts w:ascii="inherit" w:hAnsi="inherit"/>
          <w:color w:val="000000"/>
        </w:rPr>
        <w:t>)</w:t>
      </w:r>
    </w:p>
    <w:p w14:paraId="3FF32324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</w:p>
    <w:p w14:paraId="6D97E6EE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</w:t>
      </w:r>
      <w:r>
        <w:rPr>
          <w:rStyle w:val="n"/>
          <w:rFonts w:ascii="inherit" w:hAnsi="inherit"/>
          <w:color w:val="000000"/>
        </w:rPr>
        <w:t>IQR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Style w:val="n"/>
          <w:rFonts w:ascii="inherit" w:hAnsi="inherit"/>
          <w:color w:val="000000"/>
        </w:rPr>
        <w:t>q3</w:t>
      </w:r>
      <w:r>
        <w:rPr>
          <w:rStyle w:val="o"/>
          <w:rFonts w:ascii="inherit" w:hAnsi="inherit"/>
          <w:b/>
          <w:bCs/>
          <w:color w:val="000000"/>
        </w:rPr>
        <w:t>-</w:t>
      </w:r>
      <w:r>
        <w:rPr>
          <w:rStyle w:val="n"/>
          <w:rFonts w:ascii="inherit" w:hAnsi="inherit"/>
          <w:color w:val="000000"/>
        </w:rPr>
        <w:t>q1</w:t>
      </w:r>
    </w:p>
    <w:p w14:paraId="77832F5E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</w:p>
    <w:p w14:paraId="7EBD338A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</w:t>
      </w:r>
      <w:r>
        <w:rPr>
          <w:rStyle w:val="n"/>
          <w:rFonts w:ascii="inherit" w:hAnsi="inherit"/>
          <w:color w:val="000000"/>
        </w:rPr>
        <w:t>outliers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df</w:t>
      </w:r>
      <w:proofErr w:type="spellEnd"/>
      <w:r>
        <w:rPr>
          <w:rStyle w:val="p"/>
          <w:rFonts w:ascii="inherit" w:hAnsi="inherit"/>
          <w:color w:val="000000"/>
        </w:rPr>
        <w:t>[((</w:t>
      </w:r>
      <w:proofErr w:type="spellStart"/>
      <w:r>
        <w:rPr>
          <w:rStyle w:val="n"/>
          <w:rFonts w:ascii="inherit" w:hAnsi="inherit"/>
          <w:color w:val="000000"/>
        </w:rPr>
        <w:t>df</w:t>
      </w:r>
      <w:proofErr w:type="spellEnd"/>
      <w:r>
        <w:rPr>
          <w:rStyle w:val="o"/>
          <w:rFonts w:ascii="inherit" w:hAnsi="inherit"/>
          <w:b/>
          <w:bCs/>
          <w:color w:val="000000"/>
        </w:rPr>
        <w:t>&lt;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q1</w:t>
      </w:r>
      <w:r>
        <w:rPr>
          <w:rStyle w:val="o"/>
          <w:rFonts w:ascii="inherit" w:hAnsi="inherit"/>
          <w:b/>
          <w:bCs/>
          <w:color w:val="000000"/>
        </w:rPr>
        <w:t>-</w:t>
      </w:r>
      <w:r>
        <w:rPr>
          <w:rStyle w:val="mf"/>
          <w:rFonts w:ascii="inherit" w:eastAsia="OpenSymbol" w:hAnsi="inherit"/>
          <w:color w:val="000000"/>
        </w:rPr>
        <w:t>1.5</w:t>
      </w:r>
      <w:r>
        <w:rPr>
          <w:rStyle w:val="o"/>
          <w:rFonts w:ascii="inherit" w:hAnsi="inherit"/>
          <w:b/>
          <w:bCs/>
          <w:color w:val="000000"/>
        </w:rPr>
        <w:t>*</w:t>
      </w:r>
      <w:r>
        <w:rPr>
          <w:rStyle w:val="n"/>
          <w:rFonts w:ascii="inherit" w:hAnsi="inherit"/>
          <w:color w:val="000000"/>
        </w:rPr>
        <w:t>IQR</w:t>
      </w:r>
      <w:r>
        <w:rPr>
          <w:rStyle w:val="p"/>
          <w:rFonts w:ascii="inherit" w:hAnsi="inherit"/>
          <w:color w:val="000000"/>
        </w:rPr>
        <w:t>))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|</w:t>
      </w:r>
      <w:r>
        <w:rPr>
          <w:rFonts w:ascii="inherit" w:hAnsi="inherit"/>
          <w:color w:val="000000"/>
        </w:rPr>
        <w:t xml:space="preserve"> </w:t>
      </w:r>
      <w:r>
        <w:rPr>
          <w:rStyle w:val="p"/>
          <w:rFonts w:ascii="inherit" w:hAnsi="inherit"/>
          <w:color w:val="000000"/>
        </w:rPr>
        <w:t>(</w:t>
      </w:r>
      <w:proofErr w:type="spellStart"/>
      <w:r>
        <w:rPr>
          <w:rStyle w:val="n"/>
          <w:rFonts w:ascii="inherit" w:hAnsi="inherit"/>
          <w:color w:val="000000"/>
        </w:rPr>
        <w:t>df</w:t>
      </w:r>
      <w:proofErr w:type="spellEnd"/>
      <w:r>
        <w:rPr>
          <w:rStyle w:val="o"/>
          <w:rFonts w:ascii="inherit" w:hAnsi="inherit"/>
          <w:b/>
          <w:bCs/>
          <w:color w:val="000000"/>
        </w:rPr>
        <w:t>&gt;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q3</w:t>
      </w:r>
      <w:r>
        <w:rPr>
          <w:rStyle w:val="o"/>
          <w:rFonts w:ascii="inherit" w:hAnsi="inherit"/>
          <w:b/>
          <w:bCs/>
          <w:color w:val="000000"/>
        </w:rPr>
        <w:t>+</w:t>
      </w:r>
      <w:r>
        <w:rPr>
          <w:rStyle w:val="mf"/>
          <w:rFonts w:ascii="inherit" w:eastAsia="OpenSymbol" w:hAnsi="inherit"/>
          <w:color w:val="000000"/>
        </w:rPr>
        <w:t>1.5</w:t>
      </w:r>
      <w:r>
        <w:rPr>
          <w:rStyle w:val="o"/>
          <w:rFonts w:ascii="inherit" w:hAnsi="inherit"/>
          <w:b/>
          <w:bCs/>
          <w:color w:val="000000"/>
        </w:rPr>
        <w:t>*</w:t>
      </w:r>
      <w:r>
        <w:rPr>
          <w:rStyle w:val="n"/>
          <w:rFonts w:ascii="inherit" w:hAnsi="inherit"/>
          <w:color w:val="000000"/>
        </w:rPr>
        <w:t>IQR</w:t>
      </w:r>
      <w:r>
        <w:rPr>
          <w:rStyle w:val="p"/>
          <w:rFonts w:ascii="inherit" w:hAnsi="inherit"/>
          <w:color w:val="000000"/>
        </w:rPr>
        <w:t>)))]</w:t>
      </w:r>
    </w:p>
    <w:p w14:paraId="3B6F21DB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</w:p>
    <w:p w14:paraId="3172979D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</w:t>
      </w:r>
      <w:r>
        <w:rPr>
          <w:rStyle w:val="k"/>
          <w:rFonts w:ascii="inherit" w:hAnsi="inherit"/>
          <w:b/>
          <w:bCs/>
          <w:color w:val="000000"/>
        </w:rPr>
        <w:t>return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outliers</w:t>
      </w:r>
    </w:p>
    <w:p w14:paraId="142F3FB3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</w:p>
    <w:p w14:paraId="73AB6B73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n"/>
          <w:rFonts w:ascii="inherit" w:hAnsi="inherit"/>
          <w:color w:val="000000"/>
        </w:rPr>
        <w:t>outliers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find_outliers_</w:t>
      </w:r>
      <w:proofErr w:type="gramStart"/>
      <w:r>
        <w:rPr>
          <w:rStyle w:val="n"/>
          <w:rFonts w:ascii="inherit" w:hAnsi="inherit"/>
          <w:color w:val="000000"/>
        </w:rPr>
        <w:t>IQR</w:t>
      </w:r>
      <w:proofErr w:type="spellEnd"/>
      <w:r>
        <w:rPr>
          <w:rStyle w:val="p"/>
          <w:rFonts w:ascii="inherit" w:hAnsi="inherit"/>
          <w:color w:val="000000"/>
        </w:rPr>
        <w:t>(</w:t>
      </w:r>
      <w:proofErr w:type="spellStart"/>
      <w:proofErr w:type="gramEnd"/>
      <w:r>
        <w:rPr>
          <w:rStyle w:val="n"/>
          <w:rFonts w:ascii="inherit" w:hAnsi="inherit"/>
          <w:color w:val="000000"/>
        </w:rPr>
        <w:t>df</w:t>
      </w:r>
      <w:proofErr w:type="spellEnd"/>
      <w:r>
        <w:rPr>
          <w:rStyle w:val="p"/>
          <w:rFonts w:ascii="inherit" w:hAnsi="inherit"/>
          <w:color w:val="000000"/>
        </w:rPr>
        <w:t>[</w:t>
      </w:r>
      <w:r>
        <w:rPr>
          <w:rStyle w:val="s1"/>
          <w:rFonts w:ascii="inherit" w:hAnsi="inherit"/>
          <w:color w:val="000000"/>
        </w:rPr>
        <w:t>'</w:t>
      </w:r>
      <w:proofErr w:type="spellStart"/>
      <w:r>
        <w:rPr>
          <w:rStyle w:val="s1"/>
          <w:rFonts w:ascii="inherit" w:hAnsi="inherit"/>
          <w:color w:val="000000"/>
        </w:rPr>
        <w:t>fare_amount</w:t>
      </w:r>
      <w:proofErr w:type="spellEnd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])</w:t>
      </w:r>
    </w:p>
    <w:p w14:paraId="1246082D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</w:p>
    <w:p w14:paraId="23B46151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gramStart"/>
      <w:r>
        <w:rPr>
          <w:rStyle w:val="nb"/>
          <w:rFonts w:ascii="inherit" w:hAnsi="inherit"/>
          <w:color w:val="000000"/>
        </w:rPr>
        <w:t>print</w:t>
      </w:r>
      <w:r>
        <w:rPr>
          <w:rStyle w:val="p"/>
          <w:rFonts w:ascii="inherit" w:hAnsi="inherit"/>
          <w:color w:val="000000"/>
        </w:rPr>
        <w:t>(</w:t>
      </w:r>
      <w:proofErr w:type="gramEnd"/>
      <w:r>
        <w:rPr>
          <w:rStyle w:val="s1"/>
          <w:rFonts w:ascii="inherit" w:hAnsi="inherit"/>
          <w:color w:val="000000"/>
        </w:rPr>
        <w:t>'number of outliers: '</w:t>
      </w:r>
      <w:r>
        <w:rPr>
          <w:rStyle w:val="o"/>
          <w:rFonts w:ascii="inherit" w:hAnsi="inherit"/>
          <w:b/>
          <w:bCs/>
          <w:color w:val="000000"/>
        </w:rPr>
        <w:t>+</w:t>
      </w:r>
      <w:r>
        <w:rPr>
          <w:rFonts w:ascii="inherit" w:hAnsi="inherit"/>
          <w:color w:val="000000"/>
        </w:rPr>
        <w:t xml:space="preserve"> </w:t>
      </w:r>
      <w:r>
        <w:rPr>
          <w:rStyle w:val="nb"/>
          <w:rFonts w:ascii="inherit" w:hAnsi="inherit"/>
          <w:color w:val="000000"/>
        </w:rPr>
        <w:t>str</w:t>
      </w:r>
      <w:r>
        <w:rPr>
          <w:rStyle w:val="p"/>
          <w:rFonts w:ascii="inherit" w:hAnsi="inherit"/>
          <w:color w:val="000000"/>
        </w:rPr>
        <w:t>(</w:t>
      </w:r>
      <w:proofErr w:type="spellStart"/>
      <w:r>
        <w:rPr>
          <w:rStyle w:val="nb"/>
          <w:rFonts w:ascii="inherit" w:hAnsi="inherit"/>
          <w:color w:val="000000"/>
        </w:rPr>
        <w:t>len</w:t>
      </w:r>
      <w:proofErr w:type="spellEnd"/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outliers</w:t>
      </w:r>
      <w:r>
        <w:rPr>
          <w:rStyle w:val="p"/>
          <w:rFonts w:ascii="inherit" w:hAnsi="inherit"/>
          <w:color w:val="000000"/>
        </w:rPr>
        <w:t>)))</w:t>
      </w:r>
    </w:p>
    <w:p w14:paraId="5A063864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</w:p>
    <w:p w14:paraId="3BAE379C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gramStart"/>
      <w:r>
        <w:rPr>
          <w:rStyle w:val="nb"/>
          <w:rFonts w:ascii="inherit" w:hAnsi="inherit"/>
          <w:color w:val="000000"/>
        </w:rPr>
        <w:t>print</w:t>
      </w:r>
      <w:r>
        <w:rPr>
          <w:rStyle w:val="p"/>
          <w:rFonts w:ascii="inherit" w:hAnsi="inherit"/>
          <w:color w:val="000000"/>
        </w:rPr>
        <w:t>(</w:t>
      </w:r>
      <w:proofErr w:type="gramEnd"/>
      <w:r>
        <w:rPr>
          <w:rStyle w:val="s1"/>
          <w:rFonts w:ascii="inherit" w:hAnsi="inherit"/>
          <w:color w:val="000000"/>
        </w:rPr>
        <w:t>'max outlier value: '</w:t>
      </w:r>
      <w:r>
        <w:rPr>
          <w:rStyle w:val="o"/>
          <w:rFonts w:ascii="inherit" w:hAnsi="inherit"/>
          <w:b/>
          <w:bCs/>
          <w:color w:val="000000"/>
        </w:rPr>
        <w:t>+</w:t>
      </w:r>
      <w:r>
        <w:rPr>
          <w:rFonts w:ascii="inherit" w:hAnsi="inherit"/>
          <w:color w:val="000000"/>
        </w:rPr>
        <w:t xml:space="preserve"> </w:t>
      </w:r>
      <w:r>
        <w:rPr>
          <w:rStyle w:val="nb"/>
          <w:rFonts w:ascii="inherit" w:hAnsi="inherit"/>
          <w:color w:val="000000"/>
        </w:rPr>
        <w:t>str</w:t>
      </w:r>
      <w:r>
        <w:rPr>
          <w:rStyle w:val="p"/>
          <w:rFonts w:ascii="inherit" w:hAnsi="inherit"/>
          <w:color w:val="000000"/>
        </w:rPr>
        <w:t>(</w:t>
      </w:r>
      <w:proofErr w:type="spellStart"/>
      <w:r>
        <w:rPr>
          <w:rStyle w:val="n"/>
          <w:rFonts w:ascii="inherit" w:hAnsi="inherit"/>
          <w:color w:val="000000"/>
        </w:rPr>
        <w:t>outliers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max</w:t>
      </w:r>
      <w:proofErr w:type="spellEnd"/>
      <w:r>
        <w:rPr>
          <w:rStyle w:val="p"/>
          <w:rFonts w:ascii="inherit" w:hAnsi="inherit"/>
          <w:color w:val="000000"/>
        </w:rPr>
        <w:t>()))</w:t>
      </w:r>
    </w:p>
    <w:p w14:paraId="25982900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</w:p>
    <w:p w14:paraId="5969A9DC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proofErr w:type="gramStart"/>
      <w:r>
        <w:rPr>
          <w:rStyle w:val="nb"/>
          <w:rFonts w:ascii="inherit" w:hAnsi="inherit"/>
          <w:color w:val="000000"/>
        </w:rPr>
        <w:t>print</w:t>
      </w:r>
      <w:r>
        <w:rPr>
          <w:rStyle w:val="p"/>
          <w:rFonts w:ascii="inherit" w:hAnsi="inherit"/>
          <w:color w:val="000000"/>
        </w:rPr>
        <w:t>(</w:t>
      </w:r>
      <w:proofErr w:type="gramEnd"/>
      <w:r>
        <w:rPr>
          <w:rStyle w:val="s1"/>
          <w:rFonts w:ascii="inherit" w:hAnsi="inherit"/>
          <w:color w:val="000000"/>
        </w:rPr>
        <w:t>'min outlier value: '</w:t>
      </w:r>
      <w:r>
        <w:rPr>
          <w:rStyle w:val="o"/>
          <w:rFonts w:ascii="inherit" w:hAnsi="inherit"/>
          <w:b/>
          <w:bCs/>
          <w:color w:val="000000"/>
        </w:rPr>
        <w:t>+</w:t>
      </w:r>
      <w:r>
        <w:rPr>
          <w:rFonts w:ascii="inherit" w:hAnsi="inherit"/>
          <w:color w:val="000000"/>
        </w:rPr>
        <w:t xml:space="preserve"> </w:t>
      </w:r>
      <w:r>
        <w:rPr>
          <w:rStyle w:val="nb"/>
          <w:rFonts w:ascii="inherit" w:hAnsi="inherit"/>
          <w:color w:val="000000"/>
        </w:rPr>
        <w:t>str</w:t>
      </w:r>
      <w:r>
        <w:rPr>
          <w:rStyle w:val="p"/>
          <w:rFonts w:ascii="inherit" w:hAnsi="inherit"/>
          <w:color w:val="000000"/>
        </w:rPr>
        <w:t>(</w:t>
      </w:r>
      <w:proofErr w:type="spellStart"/>
      <w:r>
        <w:rPr>
          <w:rStyle w:val="n"/>
          <w:rFonts w:ascii="inherit" w:hAnsi="inherit"/>
          <w:color w:val="000000"/>
        </w:rPr>
        <w:t>outliers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min</w:t>
      </w:r>
      <w:proofErr w:type="spellEnd"/>
      <w:r>
        <w:rPr>
          <w:rStyle w:val="p"/>
          <w:rFonts w:ascii="inherit" w:hAnsi="inherit"/>
          <w:color w:val="000000"/>
        </w:rPr>
        <w:t>()))</w:t>
      </w:r>
    </w:p>
    <w:p w14:paraId="45A633FD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Style w:val="n"/>
          <w:rFonts w:ascii="inherit" w:hAnsi="inherit"/>
          <w:color w:val="000000"/>
        </w:rPr>
        <w:t>outliers</w:t>
      </w:r>
    </w:p>
    <w:p w14:paraId="14254D4D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number of outliers: 17167</w:t>
      </w:r>
    </w:p>
    <w:p w14:paraId="76133506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max outlier value: 499.0</w:t>
      </w:r>
    </w:p>
    <w:p w14:paraId="59E60DE8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min outlier value: -52.0</w:t>
      </w:r>
    </w:p>
    <w:p w14:paraId="69B05851" w14:textId="77777777" w:rsidR="00AD511C" w:rsidRDefault="00AD511C" w:rsidP="00AD511C">
      <w:pPr>
        <w:jc w:val="right"/>
        <w:textAlignment w:val="top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64]:</w:t>
      </w:r>
    </w:p>
    <w:p w14:paraId="2D390FDE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6         24.50</w:t>
      </w:r>
    </w:p>
    <w:p w14:paraId="01227578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30        25.70</w:t>
      </w:r>
    </w:p>
    <w:p w14:paraId="22012A74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34        39.50</w:t>
      </w:r>
    </w:p>
    <w:p w14:paraId="21C65DEA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39        29.00</w:t>
      </w:r>
    </w:p>
    <w:p w14:paraId="520D9AB5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48        56.80</w:t>
      </w:r>
    </w:p>
    <w:p w14:paraId="6EF4F8E4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...  </w:t>
      </w:r>
    </w:p>
    <w:p w14:paraId="46FD30F9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199976    49.70</w:t>
      </w:r>
    </w:p>
    <w:p w14:paraId="7A4C9AE4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199977    43.50</w:t>
      </w:r>
    </w:p>
    <w:p w14:paraId="67DF263F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199982    57.33</w:t>
      </w:r>
    </w:p>
    <w:p w14:paraId="76CB1DD1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199985    24.00</w:t>
      </w:r>
    </w:p>
    <w:p w14:paraId="6943E072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199997    30.90</w:t>
      </w:r>
    </w:p>
    <w:p w14:paraId="6C0669A0" w14:textId="77777777" w:rsidR="00AD511C" w:rsidRDefault="00AD511C" w:rsidP="00AD511C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Name: </w:t>
      </w:r>
      <w:proofErr w:type="spellStart"/>
      <w:r>
        <w:rPr>
          <w:rFonts w:ascii="inherit" w:hAnsi="inherit"/>
          <w:color w:val="000000"/>
        </w:rPr>
        <w:t>fare_amount</w:t>
      </w:r>
      <w:proofErr w:type="spellEnd"/>
      <w:r>
        <w:rPr>
          <w:rFonts w:ascii="inherit" w:hAnsi="inherit"/>
          <w:color w:val="000000"/>
        </w:rPr>
        <w:t xml:space="preserve">, Length: 17167, </w:t>
      </w:r>
      <w:proofErr w:type="spellStart"/>
      <w:r>
        <w:rPr>
          <w:rFonts w:ascii="inherit" w:hAnsi="inherit"/>
          <w:color w:val="000000"/>
        </w:rPr>
        <w:t>dtype</w:t>
      </w:r>
      <w:proofErr w:type="spellEnd"/>
      <w:r>
        <w:rPr>
          <w:rFonts w:ascii="inherit" w:hAnsi="inherit"/>
          <w:color w:val="000000"/>
        </w:rPr>
        <w:t>: float64</w:t>
      </w:r>
    </w:p>
    <w:p w14:paraId="4D0F14C3" w14:textId="77777777" w:rsidR="00AD511C" w:rsidRDefault="00AD511C" w:rsidP="00AD511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[ ]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:</w:t>
      </w:r>
    </w:p>
    <w:p w14:paraId="569C5D92" w14:textId="77777777" w:rsidR="00AD511C" w:rsidRDefault="00AD511C" w:rsidP="00AD511C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</w:t>
      </w:r>
    </w:p>
    <w:p w14:paraId="13CB632D" w14:textId="74AB52B7" w:rsidR="00D60B83" w:rsidRDefault="004852E5" w:rsidP="00AD511C">
      <w:pPr>
        <w:rPr>
          <w:sz w:val="16"/>
        </w:rPr>
      </w:pPr>
      <w:r w:rsidRPr="004852E5">
        <w:rPr>
          <w:rFonts w:cs="Times New Roman"/>
          <w:b/>
          <w:bCs/>
          <w:sz w:val="28"/>
          <w:szCs w:val="28"/>
          <w:lang w:val="en-US"/>
        </w:rPr>
        <w:br/>
      </w:r>
    </w:p>
    <w:p w14:paraId="12568A48" w14:textId="4DD20EED" w:rsidR="00354E31" w:rsidRDefault="00352759" w:rsidP="00352759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jc w:val="both"/>
        <w:rPr>
          <w:b/>
          <w:spacing w:val="3"/>
        </w:rPr>
      </w:pPr>
      <w:r>
        <w:rPr>
          <w:b/>
        </w:rPr>
        <w:t>Conclusion: -</w:t>
      </w:r>
      <w:r w:rsidR="00354E31">
        <w:rPr>
          <w:b/>
        </w:rPr>
        <w:t xml:space="preserve"> </w:t>
      </w:r>
      <w:r w:rsidR="00354E31">
        <w:rPr>
          <w:b/>
          <w:spacing w:val="3"/>
        </w:rPr>
        <w:t xml:space="preserve"> </w:t>
      </w:r>
    </w:p>
    <w:p w14:paraId="31D055F3" w14:textId="6C816CF5" w:rsidR="00280677" w:rsidRPr="003A077E" w:rsidRDefault="00280677" w:rsidP="00280677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jc w:val="both"/>
        <w:rPr>
          <w:bCs/>
        </w:rPr>
      </w:pPr>
      <w:bookmarkStart w:id="3" w:name="_Hlk124151057"/>
      <w:r w:rsidRPr="003A077E">
        <w:rPr>
          <w:bCs/>
        </w:rPr>
        <w:t xml:space="preserve">In this experiment, </w:t>
      </w:r>
      <w:r>
        <w:rPr>
          <w:bCs/>
        </w:rPr>
        <w:t xml:space="preserve">we studied </w:t>
      </w:r>
      <w:r w:rsidR="008E1990">
        <w:rPr>
          <w:bCs/>
        </w:rPr>
        <w:t>how using pandas and NumPy library we can pre-process the data.</w:t>
      </w:r>
      <w:r w:rsidRPr="003A077E">
        <w:rPr>
          <w:bCs/>
        </w:rPr>
        <w:t xml:space="preserve"> </w:t>
      </w:r>
    </w:p>
    <w:bookmarkEnd w:id="3"/>
    <w:p w14:paraId="6BB519AA" w14:textId="1E467C84" w:rsidR="00FD0BAE" w:rsidRDefault="00FD0BAE" w:rsidP="00FD0BAE">
      <w:pPr>
        <w:rPr>
          <w:rFonts w:cs="Times New Roman"/>
        </w:rPr>
      </w:pPr>
    </w:p>
    <w:p w14:paraId="1123A04F" w14:textId="1EC9ADB3" w:rsidR="00B42802" w:rsidRPr="00B42802" w:rsidRDefault="00B42802" w:rsidP="00B42802">
      <w:pPr>
        <w:rPr>
          <w:rFonts w:cs="Times New Roman"/>
        </w:rPr>
      </w:pPr>
    </w:p>
    <w:p w14:paraId="3A196BF1" w14:textId="7C4ED410" w:rsidR="00B42802" w:rsidRPr="00B42802" w:rsidRDefault="00B42802" w:rsidP="00B42802">
      <w:pPr>
        <w:rPr>
          <w:rFonts w:cs="Times New Roman"/>
        </w:rPr>
      </w:pPr>
    </w:p>
    <w:p w14:paraId="772A7002" w14:textId="3217E2DB" w:rsidR="00B42802" w:rsidRPr="00B42802" w:rsidRDefault="00B42802" w:rsidP="00B42802">
      <w:pPr>
        <w:rPr>
          <w:rFonts w:cs="Times New Roman"/>
        </w:rPr>
      </w:pPr>
    </w:p>
    <w:p w14:paraId="5966B536" w14:textId="5442C7A9" w:rsidR="00B42802" w:rsidRPr="00B42802" w:rsidRDefault="00B42802" w:rsidP="00B42802">
      <w:pPr>
        <w:rPr>
          <w:rFonts w:cs="Times New Roman"/>
        </w:rPr>
      </w:pPr>
    </w:p>
    <w:p w14:paraId="20F27F94" w14:textId="12151ACC" w:rsidR="00B42802" w:rsidRPr="00B42802" w:rsidRDefault="00B42802" w:rsidP="00B42802">
      <w:pPr>
        <w:rPr>
          <w:rFonts w:cs="Times New Roman"/>
        </w:rPr>
      </w:pPr>
    </w:p>
    <w:p w14:paraId="4EB1C945" w14:textId="158328A5" w:rsidR="00B42802" w:rsidRPr="00B42802" w:rsidRDefault="00B42802" w:rsidP="00B42802">
      <w:pPr>
        <w:rPr>
          <w:rFonts w:cs="Times New Roman"/>
        </w:rPr>
      </w:pPr>
    </w:p>
    <w:p w14:paraId="63BB0DD8" w14:textId="1A0EF163" w:rsidR="00B42802" w:rsidRDefault="00B42802" w:rsidP="00B42802">
      <w:pPr>
        <w:rPr>
          <w:rFonts w:cs="Times New Roman"/>
        </w:rPr>
      </w:pPr>
    </w:p>
    <w:p w14:paraId="4A4F153E" w14:textId="517FA20C" w:rsidR="00B42802" w:rsidRDefault="00B42802" w:rsidP="00B42802">
      <w:pPr>
        <w:tabs>
          <w:tab w:val="left" w:pos="2412"/>
        </w:tabs>
        <w:rPr>
          <w:rFonts w:cs="Times New Roman"/>
        </w:rPr>
      </w:pPr>
      <w:r>
        <w:rPr>
          <w:rFonts w:cs="Times New Roman"/>
        </w:rPr>
        <w:tab/>
      </w:r>
    </w:p>
    <w:sectPr w:rsidR="00B42802" w:rsidSect="005F428D">
      <w:headerReference w:type="default" r:id="rId7"/>
      <w:type w:val="continuous"/>
      <w:pgSz w:w="11906" w:h="16838"/>
      <w:pgMar w:top="1440" w:right="1440" w:bottom="1440" w:left="1440" w:header="1134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48D37" w14:textId="77777777" w:rsidR="00357D1E" w:rsidRDefault="00357D1E">
      <w:r>
        <w:separator/>
      </w:r>
    </w:p>
  </w:endnote>
  <w:endnote w:type="continuationSeparator" w:id="0">
    <w:p w14:paraId="12BE8674" w14:textId="77777777" w:rsidR="00357D1E" w:rsidRDefault="00357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roid Sans Fallback">
    <w:altName w:val="Segoe UI"/>
    <w:charset w:val="00"/>
    <w:family w:val="auto"/>
    <w:pitch w:val="variable"/>
  </w:font>
  <w:font w:name="DejaVu Sans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galoo">
    <w:altName w:val="Cambria"/>
    <w:panose1 w:val="00000000000000000000"/>
    <w:charset w:val="00"/>
    <w:family w:val="roman"/>
    <w:notTrueType/>
    <w:pitch w:val="default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F338D" w14:textId="77777777" w:rsidR="00357D1E" w:rsidRDefault="00357D1E">
      <w:r>
        <w:separator/>
      </w:r>
    </w:p>
  </w:footnote>
  <w:footnote w:type="continuationSeparator" w:id="0">
    <w:p w14:paraId="1B06ECD5" w14:textId="77777777" w:rsidR="00357D1E" w:rsidRDefault="00357D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75EC7" w14:textId="4D0E51E9" w:rsidR="00C94142" w:rsidRDefault="00034FD3">
    <w:pPr>
      <w:pStyle w:val="Header"/>
      <w:rPr>
        <w:rFonts w:eastAsia="Calibri" w:cs="Times New Roman"/>
        <w:b/>
        <w:sz w:val="28"/>
        <w:szCs w:val="28"/>
      </w:rPr>
    </w:pPr>
    <w:r>
      <w:rPr>
        <w:noProof/>
      </w:rPr>
      <w:drawing>
        <wp:inline distT="0" distB="0" distL="0" distR="0" wp14:anchorId="1DC19315" wp14:editId="7F005BBD">
          <wp:extent cx="6073140" cy="92202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3140" cy="92202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626BDF18" w14:textId="77777777" w:rsidR="00C94142" w:rsidRDefault="00C94142">
    <w:pPr>
      <w:jc w:val="center"/>
      <w:rPr>
        <w:rFonts w:eastAsia="Calibri" w:cs="Times New Roman"/>
        <w:b/>
      </w:rPr>
    </w:pPr>
    <w:r>
      <w:rPr>
        <w:rFonts w:eastAsia="Calibri" w:cs="Times New Roman"/>
        <w:b/>
        <w:sz w:val="28"/>
        <w:szCs w:val="28"/>
      </w:rPr>
      <w:t>Department of Information Technology</w:t>
    </w:r>
  </w:p>
  <w:p w14:paraId="5F5A7DA6" w14:textId="77777777" w:rsidR="00C94142" w:rsidRDefault="00C94142">
    <w:pPr>
      <w:jc w:val="center"/>
      <w:rPr>
        <w:rFonts w:eastAsia="Calibri" w:cs="Times New Roman"/>
        <w:b/>
      </w:rPr>
    </w:pPr>
  </w:p>
  <w:p w14:paraId="461BCD88" w14:textId="7745D98D" w:rsidR="00036B78" w:rsidRDefault="00036B78" w:rsidP="00036B78">
    <w:pPr>
      <w:pStyle w:val="NormalWeb"/>
      <w:spacing w:before="0" w:beforeAutospacing="0" w:after="0" w:afterAutospacing="0"/>
      <w:ind w:left="-15"/>
      <w:rPr>
        <w:lang w:eastAsia="en-IN"/>
      </w:rPr>
    </w:pPr>
    <w:r>
      <w:rPr>
        <w:b/>
        <w:bCs/>
        <w:color w:val="000000"/>
      </w:rPr>
      <w:t>Academic Year: 2022-23                                             Name of Student:                                 </w:t>
    </w:r>
  </w:p>
  <w:p w14:paraId="33A8A243" w14:textId="31CECD04" w:rsidR="00036B78" w:rsidRDefault="00036B78" w:rsidP="00036B78">
    <w:pPr>
      <w:pStyle w:val="NormalWeb"/>
      <w:spacing w:before="0" w:beforeAutospacing="0" w:after="0" w:afterAutospacing="0"/>
    </w:pPr>
    <w:r>
      <w:rPr>
        <w:b/>
        <w:bCs/>
        <w:color w:val="000000"/>
      </w:rPr>
      <w:t xml:space="preserve">Semester: </w:t>
    </w:r>
    <w:proofErr w:type="gramStart"/>
    <w:r>
      <w:rPr>
        <w:b/>
        <w:bCs/>
        <w:color w:val="000000"/>
      </w:rPr>
      <w:t xml:space="preserve">VI  </w:t>
    </w:r>
    <w:r>
      <w:rPr>
        <w:rStyle w:val="apple-tab-span"/>
        <w:b/>
        <w:bCs/>
        <w:color w:val="000000"/>
      </w:rPr>
      <w:tab/>
    </w:r>
    <w:proofErr w:type="gramEnd"/>
    <w:r>
      <w:rPr>
        <w:rStyle w:val="apple-tab-span"/>
        <w:b/>
        <w:bCs/>
        <w:color w:val="000000"/>
      </w:rPr>
      <w:tab/>
    </w:r>
    <w:r>
      <w:rPr>
        <w:rStyle w:val="apple-tab-span"/>
        <w:b/>
        <w:bCs/>
        <w:color w:val="000000"/>
      </w:rPr>
      <w:tab/>
    </w:r>
    <w:r>
      <w:rPr>
        <w:rStyle w:val="apple-tab-span"/>
        <w:b/>
        <w:bCs/>
        <w:color w:val="000000"/>
      </w:rPr>
      <w:tab/>
    </w:r>
    <w:r>
      <w:rPr>
        <w:rStyle w:val="apple-tab-span"/>
        <w:b/>
        <w:bCs/>
        <w:color w:val="000000"/>
      </w:rPr>
      <w:tab/>
    </w:r>
    <w:r>
      <w:rPr>
        <w:b/>
        <w:bCs/>
        <w:color w:val="000000"/>
      </w:rPr>
      <w:t xml:space="preserve">    Student ID:</w:t>
    </w:r>
  </w:p>
  <w:p w14:paraId="6765C598" w14:textId="15EF081E" w:rsidR="00036B78" w:rsidRDefault="00036B78" w:rsidP="00036B78">
    <w:pPr>
      <w:pStyle w:val="NormalWeb"/>
      <w:spacing w:before="0" w:beforeAutospacing="0" w:after="0" w:afterAutospacing="0"/>
    </w:pPr>
    <w:r>
      <w:rPr>
        <w:b/>
        <w:bCs/>
        <w:color w:val="000000"/>
      </w:rPr>
      <w:t xml:space="preserve">Class / Branch/ </w:t>
    </w:r>
    <w:proofErr w:type="spellStart"/>
    <w:r>
      <w:rPr>
        <w:b/>
        <w:bCs/>
        <w:color w:val="000000"/>
      </w:rPr>
      <w:t>Div</w:t>
    </w:r>
    <w:proofErr w:type="spellEnd"/>
    <w:r>
      <w:rPr>
        <w:b/>
        <w:bCs/>
        <w:color w:val="000000"/>
      </w:rPr>
      <w:t>: TE- IT A/B</w:t>
    </w:r>
    <w:r>
      <w:rPr>
        <w:rStyle w:val="apple-tab-span"/>
        <w:b/>
        <w:bCs/>
        <w:color w:val="000000"/>
      </w:rPr>
      <w:tab/>
    </w:r>
    <w:r>
      <w:rPr>
        <w:rStyle w:val="apple-tab-span"/>
        <w:b/>
        <w:bCs/>
        <w:color w:val="000000"/>
      </w:rPr>
      <w:tab/>
    </w:r>
    <w:r>
      <w:rPr>
        <w:b/>
        <w:bCs/>
        <w:color w:val="000000"/>
      </w:rPr>
      <w:t xml:space="preserve">                Roll No.</w:t>
    </w:r>
  </w:p>
  <w:p w14:paraId="465A4F94" w14:textId="7D46B83A" w:rsidR="00036B78" w:rsidRPr="00036B78" w:rsidRDefault="00036B78" w:rsidP="00036B78">
    <w:pPr>
      <w:pStyle w:val="Heading1"/>
      <w:shd w:val="clear" w:color="auto" w:fill="FFFFFF"/>
      <w:spacing w:before="0"/>
      <w:rPr>
        <w:rFonts w:ascii="Times New Roman" w:eastAsia="Times New Roman" w:hAnsi="Times New Roman" w:cs="Times New Roman"/>
        <w:b/>
        <w:bCs/>
        <w:color w:val="000000"/>
        <w:kern w:val="0"/>
        <w:sz w:val="24"/>
        <w:szCs w:val="24"/>
        <w:lang w:val="en-US" w:eastAsia="en-US" w:bidi="ar-SA"/>
      </w:rPr>
    </w:pPr>
    <w:r w:rsidRPr="00036B78">
      <w:rPr>
        <w:rFonts w:ascii="Times New Roman" w:eastAsia="Times New Roman" w:hAnsi="Times New Roman" w:cs="Times New Roman"/>
        <w:b/>
        <w:bCs/>
        <w:color w:val="000000"/>
        <w:kern w:val="0"/>
        <w:sz w:val="24"/>
        <w:szCs w:val="24"/>
        <w:lang w:val="en-US" w:eastAsia="en-US" w:bidi="ar-SA"/>
      </w:rPr>
      <w:t xml:space="preserve">Subject: DS Using Python Skill based Lab             </w:t>
    </w:r>
    <w:r>
      <w:rPr>
        <w:rFonts w:ascii="Times New Roman" w:eastAsia="Times New Roman" w:hAnsi="Times New Roman" w:cs="Times New Roman"/>
        <w:b/>
        <w:bCs/>
        <w:color w:val="000000"/>
        <w:kern w:val="0"/>
        <w:sz w:val="24"/>
        <w:szCs w:val="24"/>
        <w:lang w:val="en-US" w:eastAsia="en-US" w:bidi="ar-SA"/>
      </w:rPr>
      <w:t xml:space="preserve">  </w:t>
    </w:r>
    <w:r w:rsidRPr="00036B78">
      <w:rPr>
        <w:rFonts w:ascii="Times New Roman" w:eastAsia="Times New Roman" w:hAnsi="Times New Roman" w:cs="Times New Roman"/>
        <w:b/>
        <w:bCs/>
        <w:color w:val="000000"/>
        <w:kern w:val="0"/>
        <w:sz w:val="24"/>
        <w:szCs w:val="24"/>
        <w:lang w:val="en-US" w:eastAsia="en-US" w:bidi="ar-SA"/>
      </w:rPr>
      <w:t>Date of Submission:</w:t>
    </w:r>
  </w:p>
  <w:p w14:paraId="11ABC82B" w14:textId="77777777" w:rsidR="00036B78" w:rsidRDefault="00036B78" w:rsidP="00036B78">
    <w:pPr>
      <w:pStyle w:val="NormalWeb"/>
      <w:pBdr>
        <w:bottom w:val="single" w:sz="8" w:space="1" w:color="000000"/>
      </w:pBdr>
      <w:spacing w:before="0" w:beforeAutospacing="0" w:after="0" w:afterAutospacing="0"/>
      <w:rPr>
        <w:b/>
        <w:bCs/>
        <w:color w:val="000000"/>
      </w:rPr>
    </w:pPr>
    <w:r>
      <w:rPr>
        <w:b/>
        <w:bCs/>
        <w:color w:val="000000"/>
      </w:rPr>
      <w:t>Name of Instructor: </w:t>
    </w:r>
  </w:p>
  <w:p w14:paraId="5BD8154A" w14:textId="77777777" w:rsidR="00C94142" w:rsidRDefault="00C94142">
    <w:pPr>
      <w:pBdr>
        <w:bottom w:val="single" w:sz="8" w:space="1" w:color="000000"/>
      </w:pBdr>
      <w:rPr>
        <w:rFonts w:cs="Times New Roman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5B348AD"/>
    <w:multiLevelType w:val="hybridMultilevel"/>
    <w:tmpl w:val="FBB4CC98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058A9"/>
    <w:multiLevelType w:val="hybridMultilevel"/>
    <w:tmpl w:val="33303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40A81"/>
    <w:multiLevelType w:val="multilevel"/>
    <w:tmpl w:val="424E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E351E"/>
    <w:multiLevelType w:val="multilevel"/>
    <w:tmpl w:val="E984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F755A5"/>
    <w:multiLevelType w:val="hybridMultilevel"/>
    <w:tmpl w:val="E8209F76"/>
    <w:lvl w:ilvl="0" w:tplc="59487CA0">
      <w:start w:val="1"/>
      <w:numFmt w:val="decimal"/>
      <w:lvlText w:val="%1."/>
      <w:lvlJc w:val="left"/>
      <w:pPr>
        <w:ind w:left="810" w:hanging="284"/>
      </w:pPr>
      <w:rPr>
        <w:spacing w:val="0"/>
        <w:w w:val="100"/>
        <w:lang w:val="en-US" w:eastAsia="en-US" w:bidi="en-US"/>
      </w:rPr>
    </w:lvl>
    <w:lvl w:ilvl="1" w:tplc="6B422A22">
      <w:numFmt w:val="bullet"/>
      <w:lvlText w:val="•"/>
      <w:lvlJc w:val="left"/>
      <w:pPr>
        <w:ind w:left="1744" w:hanging="284"/>
      </w:pPr>
      <w:rPr>
        <w:lang w:val="en-US" w:eastAsia="en-US" w:bidi="en-US"/>
      </w:rPr>
    </w:lvl>
    <w:lvl w:ilvl="2" w:tplc="B8262530">
      <w:numFmt w:val="bullet"/>
      <w:lvlText w:val="•"/>
      <w:lvlJc w:val="left"/>
      <w:pPr>
        <w:ind w:left="2668" w:hanging="284"/>
      </w:pPr>
      <w:rPr>
        <w:lang w:val="en-US" w:eastAsia="en-US" w:bidi="en-US"/>
      </w:rPr>
    </w:lvl>
    <w:lvl w:ilvl="3" w:tplc="1616971C">
      <w:numFmt w:val="bullet"/>
      <w:lvlText w:val="•"/>
      <w:lvlJc w:val="left"/>
      <w:pPr>
        <w:ind w:left="3592" w:hanging="284"/>
      </w:pPr>
      <w:rPr>
        <w:lang w:val="en-US" w:eastAsia="en-US" w:bidi="en-US"/>
      </w:rPr>
    </w:lvl>
    <w:lvl w:ilvl="4" w:tplc="794607BA">
      <w:numFmt w:val="bullet"/>
      <w:lvlText w:val="•"/>
      <w:lvlJc w:val="left"/>
      <w:pPr>
        <w:ind w:left="4516" w:hanging="284"/>
      </w:pPr>
      <w:rPr>
        <w:lang w:val="en-US" w:eastAsia="en-US" w:bidi="en-US"/>
      </w:rPr>
    </w:lvl>
    <w:lvl w:ilvl="5" w:tplc="AB8A7592">
      <w:numFmt w:val="bullet"/>
      <w:lvlText w:val="•"/>
      <w:lvlJc w:val="left"/>
      <w:pPr>
        <w:ind w:left="5440" w:hanging="284"/>
      </w:pPr>
      <w:rPr>
        <w:lang w:val="en-US" w:eastAsia="en-US" w:bidi="en-US"/>
      </w:rPr>
    </w:lvl>
    <w:lvl w:ilvl="6" w:tplc="CC66177E">
      <w:numFmt w:val="bullet"/>
      <w:lvlText w:val="•"/>
      <w:lvlJc w:val="left"/>
      <w:pPr>
        <w:ind w:left="6364" w:hanging="284"/>
      </w:pPr>
      <w:rPr>
        <w:lang w:val="en-US" w:eastAsia="en-US" w:bidi="en-US"/>
      </w:rPr>
    </w:lvl>
    <w:lvl w:ilvl="7" w:tplc="B6A087A0">
      <w:numFmt w:val="bullet"/>
      <w:lvlText w:val="•"/>
      <w:lvlJc w:val="left"/>
      <w:pPr>
        <w:ind w:left="7288" w:hanging="284"/>
      </w:pPr>
      <w:rPr>
        <w:lang w:val="en-US" w:eastAsia="en-US" w:bidi="en-US"/>
      </w:rPr>
    </w:lvl>
    <w:lvl w:ilvl="8" w:tplc="AD8C45B0">
      <w:numFmt w:val="bullet"/>
      <w:lvlText w:val="•"/>
      <w:lvlJc w:val="left"/>
      <w:pPr>
        <w:ind w:left="8212" w:hanging="284"/>
      </w:pPr>
      <w:rPr>
        <w:lang w:val="en-US" w:eastAsia="en-US" w:bidi="en-US"/>
      </w:rPr>
    </w:lvl>
  </w:abstractNum>
  <w:abstractNum w:abstractNumId="10" w15:restartNumberingAfterBreak="0">
    <w:nsid w:val="288077D2"/>
    <w:multiLevelType w:val="hybridMultilevel"/>
    <w:tmpl w:val="109454D2"/>
    <w:lvl w:ilvl="0" w:tplc="4DBE07F6">
      <w:start w:val="995"/>
      <w:numFmt w:val="decimal"/>
      <w:lvlText w:val="%1"/>
      <w:lvlJc w:val="left"/>
      <w:pPr>
        <w:ind w:left="2113" w:hanging="1009"/>
      </w:pPr>
      <w:rPr>
        <w:rFonts w:ascii="Courier New" w:eastAsia="Courier New" w:hAnsi="Courier New" w:cs="Courier New" w:hint="default"/>
        <w:color w:val="212121"/>
        <w:w w:val="100"/>
        <w:sz w:val="21"/>
        <w:szCs w:val="21"/>
        <w:lang w:val="en-US" w:eastAsia="en-US" w:bidi="ar-SA"/>
      </w:rPr>
    </w:lvl>
    <w:lvl w:ilvl="1" w:tplc="E1621B60">
      <w:numFmt w:val="bullet"/>
      <w:lvlText w:val="•"/>
      <w:lvlJc w:val="left"/>
      <w:pPr>
        <w:ind w:left="2460" w:hanging="1009"/>
      </w:pPr>
      <w:rPr>
        <w:lang w:val="en-US" w:eastAsia="en-US" w:bidi="ar-SA"/>
      </w:rPr>
    </w:lvl>
    <w:lvl w:ilvl="2" w:tplc="97CCE1A2">
      <w:numFmt w:val="bullet"/>
      <w:lvlText w:val="•"/>
      <w:lvlJc w:val="left"/>
      <w:pPr>
        <w:ind w:left="3373" w:hanging="1009"/>
      </w:pPr>
      <w:rPr>
        <w:lang w:val="en-US" w:eastAsia="en-US" w:bidi="ar-SA"/>
      </w:rPr>
    </w:lvl>
    <w:lvl w:ilvl="3" w:tplc="7E54B8C0">
      <w:numFmt w:val="bullet"/>
      <w:lvlText w:val="•"/>
      <w:lvlJc w:val="left"/>
      <w:pPr>
        <w:ind w:left="4286" w:hanging="1009"/>
      </w:pPr>
      <w:rPr>
        <w:lang w:val="en-US" w:eastAsia="en-US" w:bidi="ar-SA"/>
      </w:rPr>
    </w:lvl>
    <w:lvl w:ilvl="4" w:tplc="27CC3796">
      <w:numFmt w:val="bullet"/>
      <w:lvlText w:val="•"/>
      <w:lvlJc w:val="left"/>
      <w:pPr>
        <w:ind w:left="5200" w:hanging="1009"/>
      </w:pPr>
      <w:rPr>
        <w:lang w:val="en-US" w:eastAsia="en-US" w:bidi="ar-SA"/>
      </w:rPr>
    </w:lvl>
    <w:lvl w:ilvl="5" w:tplc="DBEC7858">
      <w:numFmt w:val="bullet"/>
      <w:lvlText w:val="•"/>
      <w:lvlJc w:val="left"/>
      <w:pPr>
        <w:ind w:left="6113" w:hanging="1009"/>
      </w:pPr>
      <w:rPr>
        <w:lang w:val="en-US" w:eastAsia="en-US" w:bidi="ar-SA"/>
      </w:rPr>
    </w:lvl>
    <w:lvl w:ilvl="6" w:tplc="3C0024B8">
      <w:numFmt w:val="bullet"/>
      <w:lvlText w:val="•"/>
      <w:lvlJc w:val="left"/>
      <w:pPr>
        <w:ind w:left="7026" w:hanging="1009"/>
      </w:pPr>
      <w:rPr>
        <w:lang w:val="en-US" w:eastAsia="en-US" w:bidi="ar-SA"/>
      </w:rPr>
    </w:lvl>
    <w:lvl w:ilvl="7" w:tplc="0C72F6D6">
      <w:numFmt w:val="bullet"/>
      <w:lvlText w:val="•"/>
      <w:lvlJc w:val="left"/>
      <w:pPr>
        <w:ind w:left="7940" w:hanging="1009"/>
      </w:pPr>
      <w:rPr>
        <w:lang w:val="en-US" w:eastAsia="en-US" w:bidi="ar-SA"/>
      </w:rPr>
    </w:lvl>
    <w:lvl w:ilvl="8" w:tplc="07CEC692">
      <w:numFmt w:val="bullet"/>
      <w:lvlText w:val="•"/>
      <w:lvlJc w:val="left"/>
      <w:pPr>
        <w:ind w:left="8853" w:hanging="1009"/>
      </w:pPr>
      <w:rPr>
        <w:lang w:val="en-US" w:eastAsia="en-US" w:bidi="ar-SA"/>
      </w:rPr>
    </w:lvl>
  </w:abstractNum>
  <w:abstractNum w:abstractNumId="11" w15:restartNumberingAfterBreak="0">
    <w:nsid w:val="2C7F451D"/>
    <w:multiLevelType w:val="multilevel"/>
    <w:tmpl w:val="4A32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290AB4"/>
    <w:multiLevelType w:val="hybridMultilevel"/>
    <w:tmpl w:val="1ADCB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53B1F"/>
    <w:multiLevelType w:val="hybridMultilevel"/>
    <w:tmpl w:val="8CFE5CF8"/>
    <w:lvl w:ilvl="0" w:tplc="2D0C9C38">
      <w:start w:val="1"/>
      <w:numFmt w:val="decimal"/>
      <w:lvlText w:val="%1."/>
      <w:lvlJc w:val="left"/>
      <w:pPr>
        <w:ind w:left="381" w:hanging="28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B8E83CD8">
      <w:numFmt w:val="bullet"/>
      <w:lvlText w:val="•"/>
      <w:lvlJc w:val="left"/>
      <w:pPr>
        <w:ind w:left="1348" w:hanging="280"/>
      </w:pPr>
      <w:rPr>
        <w:lang w:val="en-US" w:eastAsia="en-US" w:bidi="en-US"/>
      </w:rPr>
    </w:lvl>
    <w:lvl w:ilvl="2" w:tplc="A66CEF0A">
      <w:numFmt w:val="bullet"/>
      <w:lvlText w:val="•"/>
      <w:lvlJc w:val="left"/>
      <w:pPr>
        <w:ind w:left="2316" w:hanging="280"/>
      </w:pPr>
      <w:rPr>
        <w:lang w:val="en-US" w:eastAsia="en-US" w:bidi="en-US"/>
      </w:rPr>
    </w:lvl>
    <w:lvl w:ilvl="3" w:tplc="E09E9FE8">
      <w:numFmt w:val="bullet"/>
      <w:lvlText w:val="•"/>
      <w:lvlJc w:val="left"/>
      <w:pPr>
        <w:ind w:left="3284" w:hanging="280"/>
      </w:pPr>
      <w:rPr>
        <w:lang w:val="en-US" w:eastAsia="en-US" w:bidi="en-US"/>
      </w:rPr>
    </w:lvl>
    <w:lvl w:ilvl="4" w:tplc="354AE1D8">
      <w:numFmt w:val="bullet"/>
      <w:lvlText w:val="•"/>
      <w:lvlJc w:val="left"/>
      <w:pPr>
        <w:ind w:left="4252" w:hanging="280"/>
      </w:pPr>
      <w:rPr>
        <w:lang w:val="en-US" w:eastAsia="en-US" w:bidi="en-US"/>
      </w:rPr>
    </w:lvl>
    <w:lvl w:ilvl="5" w:tplc="96A22906">
      <w:numFmt w:val="bullet"/>
      <w:lvlText w:val="•"/>
      <w:lvlJc w:val="left"/>
      <w:pPr>
        <w:ind w:left="5220" w:hanging="280"/>
      </w:pPr>
      <w:rPr>
        <w:lang w:val="en-US" w:eastAsia="en-US" w:bidi="en-US"/>
      </w:rPr>
    </w:lvl>
    <w:lvl w:ilvl="6" w:tplc="169E297E">
      <w:numFmt w:val="bullet"/>
      <w:lvlText w:val="•"/>
      <w:lvlJc w:val="left"/>
      <w:pPr>
        <w:ind w:left="6188" w:hanging="280"/>
      </w:pPr>
      <w:rPr>
        <w:lang w:val="en-US" w:eastAsia="en-US" w:bidi="en-US"/>
      </w:rPr>
    </w:lvl>
    <w:lvl w:ilvl="7" w:tplc="43D822C4">
      <w:numFmt w:val="bullet"/>
      <w:lvlText w:val="•"/>
      <w:lvlJc w:val="left"/>
      <w:pPr>
        <w:ind w:left="7156" w:hanging="280"/>
      </w:pPr>
      <w:rPr>
        <w:lang w:val="en-US" w:eastAsia="en-US" w:bidi="en-US"/>
      </w:rPr>
    </w:lvl>
    <w:lvl w:ilvl="8" w:tplc="2D0A3A3E">
      <w:numFmt w:val="bullet"/>
      <w:lvlText w:val="•"/>
      <w:lvlJc w:val="left"/>
      <w:pPr>
        <w:ind w:left="8124" w:hanging="280"/>
      </w:pPr>
      <w:rPr>
        <w:lang w:val="en-US" w:eastAsia="en-US" w:bidi="en-US"/>
      </w:rPr>
    </w:lvl>
  </w:abstractNum>
  <w:abstractNum w:abstractNumId="14" w15:restartNumberingAfterBreak="0">
    <w:nsid w:val="39F34CE5"/>
    <w:multiLevelType w:val="hybridMultilevel"/>
    <w:tmpl w:val="F0D6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44100"/>
    <w:multiLevelType w:val="hybridMultilevel"/>
    <w:tmpl w:val="D2AC91B2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4F1395"/>
    <w:multiLevelType w:val="hybridMultilevel"/>
    <w:tmpl w:val="D8D274B8"/>
    <w:lvl w:ilvl="0" w:tplc="1058783C">
      <w:numFmt w:val="decimal"/>
      <w:lvlText w:val="%1"/>
      <w:lvlJc w:val="left"/>
      <w:pPr>
        <w:ind w:left="2113" w:hanging="1009"/>
      </w:pPr>
      <w:rPr>
        <w:rFonts w:ascii="Courier New" w:eastAsia="Courier New" w:hAnsi="Courier New" w:cs="Courier New" w:hint="default"/>
        <w:color w:val="212121"/>
        <w:w w:val="100"/>
        <w:sz w:val="21"/>
        <w:szCs w:val="21"/>
        <w:lang w:val="en-US" w:eastAsia="en-US" w:bidi="ar-SA"/>
      </w:rPr>
    </w:lvl>
    <w:lvl w:ilvl="1" w:tplc="FCF62056">
      <w:numFmt w:val="bullet"/>
      <w:lvlText w:val="•"/>
      <w:lvlJc w:val="left"/>
      <w:pPr>
        <w:ind w:left="2976" w:hanging="1009"/>
      </w:pPr>
      <w:rPr>
        <w:lang w:val="en-US" w:eastAsia="en-US" w:bidi="ar-SA"/>
      </w:rPr>
    </w:lvl>
    <w:lvl w:ilvl="2" w:tplc="C9B49A4A">
      <w:numFmt w:val="bullet"/>
      <w:lvlText w:val="•"/>
      <w:lvlJc w:val="left"/>
      <w:pPr>
        <w:ind w:left="3832" w:hanging="1009"/>
      </w:pPr>
      <w:rPr>
        <w:lang w:val="en-US" w:eastAsia="en-US" w:bidi="ar-SA"/>
      </w:rPr>
    </w:lvl>
    <w:lvl w:ilvl="3" w:tplc="B8DA1B4A">
      <w:numFmt w:val="bullet"/>
      <w:lvlText w:val="•"/>
      <w:lvlJc w:val="left"/>
      <w:pPr>
        <w:ind w:left="4688" w:hanging="1009"/>
      </w:pPr>
      <w:rPr>
        <w:lang w:val="en-US" w:eastAsia="en-US" w:bidi="ar-SA"/>
      </w:rPr>
    </w:lvl>
    <w:lvl w:ilvl="4" w:tplc="5DC49F6A">
      <w:numFmt w:val="bullet"/>
      <w:lvlText w:val="•"/>
      <w:lvlJc w:val="left"/>
      <w:pPr>
        <w:ind w:left="5544" w:hanging="1009"/>
      </w:pPr>
      <w:rPr>
        <w:lang w:val="en-US" w:eastAsia="en-US" w:bidi="ar-SA"/>
      </w:rPr>
    </w:lvl>
    <w:lvl w:ilvl="5" w:tplc="3CDADBBA">
      <w:numFmt w:val="bullet"/>
      <w:lvlText w:val="•"/>
      <w:lvlJc w:val="left"/>
      <w:pPr>
        <w:ind w:left="6400" w:hanging="1009"/>
      </w:pPr>
      <w:rPr>
        <w:lang w:val="en-US" w:eastAsia="en-US" w:bidi="ar-SA"/>
      </w:rPr>
    </w:lvl>
    <w:lvl w:ilvl="6" w:tplc="32F2FFD8">
      <w:numFmt w:val="bullet"/>
      <w:lvlText w:val="•"/>
      <w:lvlJc w:val="left"/>
      <w:pPr>
        <w:ind w:left="7256" w:hanging="1009"/>
      </w:pPr>
      <w:rPr>
        <w:lang w:val="en-US" w:eastAsia="en-US" w:bidi="ar-SA"/>
      </w:rPr>
    </w:lvl>
    <w:lvl w:ilvl="7" w:tplc="CCE85BC4">
      <w:numFmt w:val="bullet"/>
      <w:lvlText w:val="•"/>
      <w:lvlJc w:val="left"/>
      <w:pPr>
        <w:ind w:left="8112" w:hanging="1009"/>
      </w:pPr>
      <w:rPr>
        <w:lang w:val="en-US" w:eastAsia="en-US" w:bidi="ar-SA"/>
      </w:rPr>
    </w:lvl>
    <w:lvl w:ilvl="8" w:tplc="064848AE">
      <w:numFmt w:val="bullet"/>
      <w:lvlText w:val="•"/>
      <w:lvlJc w:val="left"/>
      <w:pPr>
        <w:ind w:left="8968" w:hanging="1009"/>
      </w:pPr>
      <w:rPr>
        <w:lang w:val="en-US" w:eastAsia="en-US" w:bidi="ar-SA"/>
      </w:rPr>
    </w:lvl>
  </w:abstractNum>
  <w:abstractNum w:abstractNumId="17" w15:restartNumberingAfterBreak="0">
    <w:nsid w:val="3F0B4562"/>
    <w:multiLevelType w:val="hybridMultilevel"/>
    <w:tmpl w:val="ECD0A512"/>
    <w:lvl w:ilvl="0" w:tplc="1AD60264">
      <w:numFmt w:val="decimal"/>
      <w:lvlText w:val="%1"/>
      <w:lvlJc w:val="left"/>
      <w:pPr>
        <w:ind w:left="1987" w:hanging="883"/>
      </w:pPr>
      <w:rPr>
        <w:rFonts w:ascii="Courier New" w:eastAsia="Courier New" w:hAnsi="Courier New" w:cs="Courier New" w:hint="default"/>
        <w:color w:val="212121"/>
        <w:w w:val="100"/>
        <w:sz w:val="21"/>
        <w:szCs w:val="21"/>
        <w:lang w:val="en-US" w:eastAsia="en-US" w:bidi="ar-SA"/>
      </w:rPr>
    </w:lvl>
    <w:lvl w:ilvl="1" w:tplc="29CCD4B4">
      <w:numFmt w:val="bullet"/>
      <w:lvlText w:val="•"/>
      <w:lvlJc w:val="left"/>
      <w:pPr>
        <w:ind w:left="2850" w:hanging="883"/>
      </w:pPr>
      <w:rPr>
        <w:lang w:val="en-US" w:eastAsia="en-US" w:bidi="ar-SA"/>
      </w:rPr>
    </w:lvl>
    <w:lvl w:ilvl="2" w:tplc="829AB1D4">
      <w:numFmt w:val="bullet"/>
      <w:lvlText w:val="•"/>
      <w:lvlJc w:val="left"/>
      <w:pPr>
        <w:ind w:left="3720" w:hanging="883"/>
      </w:pPr>
      <w:rPr>
        <w:lang w:val="en-US" w:eastAsia="en-US" w:bidi="ar-SA"/>
      </w:rPr>
    </w:lvl>
    <w:lvl w:ilvl="3" w:tplc="A57AC05C">
      <w:numFmt w:val="bullet"/>
      <w:lvlText w:val="•"/>
      <w:lvlJc w:val="left"/>
      <w:pPr>
        <w:ind w:left="4590" w:hanging="883"/>
      </w:pPr>
      <w:rPr>
        <w:lang w:val="en-US" w:eastAsia="en-US" w:bidi="ar-SA"/>
      </w:rPr>
    </w:lvl>
    <w:lvl w:ilvl="4" w:tplc="1798A0D2">
      <w:numFmt w:val="bullet"/>
      <w:lvlText w:val="•"/>
      <w:lvlJc w:val="left"/>
      <w:pPr>
        <w:ind w:left="5460" w:hanging="883"/>
      </w:pPr>
      <w:rPr>
        <w:lang w:val="en-US" w:eastAsia="en-US" w:bidi="ar-SA"/>
      </w:rPr>
    </w:lvl>
    <w:lvl w:ilvl="5" w:tplc="481CDDFE">
      <w:numFmt w:val="bullet"/>
      <w:lvlText w:val="•"/>
      <w:lvlJc w:val="left"/>
      <w:pPr>
        <w:ind w:left="6330" w:hanging="883"/>
      </w:pPr>
      <w:rPr>
        <w:lang w:val="en-US" w:eastAsia="en-US" w:bidi="ar-SA"/>
      </w:rPr>
    </w:lvl>
    <w:lvl w:ilvl="6" w:tplc="F782C7EA">
      <w:numFmt w:val="bullet"/>
      <w:lvlText w:val="•"/>
      <w:lvlJc w:val="left"/>
      <w:pPr>
        <w:ind w:left="7200" w:hanging="883"/>
      </w:pPr>
      <w:rPr>
        <w:lang w:val="en-US" w:eastAsia="en-US" w:bidi="ar-SA"/>
      </w:rPr>
    </w:lvl>
    <w:lvl w:ilvl="7" w:tplc="DFAED47A">
      <w:numFmt w:val="bullet"/>
      <w:lvlText w:val="•"/>
      <w:lvlJc w:val="left"/>
      <w:pPr>
        <w:ind w:left="8070" w:hanging="883"/>
      </w:pPr>
      <w:rPr>
        <w:lang w:val="en-US" w:eastAsia="en-US" w:bidi="ar-SA"/>
      </w:rPr>
    </w:lvl>
    <w:lvl w:ilvl="8" w:tplc="ED3836DC">
      <w:numFmt w:val="bullet"/>
      <w:lvlText w:val="•"/>
      <w:lvlJc w:val="left"/>
      <w:pPr>
        <w:ind w:left="8940" w:hanging="883"/>
      </w:pPr>
      <w:rPr>
        <w:lang w:val="en-US" w:eastAsia="en-US" w:bidi="ar-SA"/>
      </w:rPr>
    </w:lvl>
  </w:abstractNum>
  <w:abstractNum w:abstractNumId="18" w15:restartNumberingAfterBreak="0">
    <w:nsid w:val="454368D8"/>
    <w:multiLevelType w:val="hybridMultilevel"/>
    <w:tmpl w:val="0D1E71EC"/>
    <w:lvl w:ilvl="0" w:tplc="0CE06EDE">
      <w:numFmt w:val="decimal"/>
      <w:lvlText w:val="%1"/>
      <w:lvlJc w:val="left"/>
      <w:pPr>
        <w:ind w:left="2113" w:hanging="1009"/>
      </w:pPr>
      <w:rPr>
        <w:rFonts w:ascii="Courier New" w:eastAsia="Courier New" w:hAnsi="Courier New" w:cs="Courier New" w:hint="default"/>
        <w:color w:val="212121"/>
        <w:w w:val="100"/>
        <w:sz w:val="21"/>
        <w:szCs w:val="21"/>
        <w:lang w:val="en-US" w:eastAsia="en-US" w:bidi="ar-SA"/>
      </w:rPr>
    </w:lvl>
    <w:lvl w:ilvl="1" w:tplc="BDAAA7B4">
      <w:numFmt w:val="bullet"/>
      <w:lvlText w:val="•"/>
      <w:lvlJc w:val="left"/>
      <w:pPr>
        <w:ind w:left="2976" w:hanging="1009"/>
      </w:pPr>
      <w:rPr>
        <w:lang w:val="en-US" w:eastAsia="en-US" w:bidi="ar-SA"/>
      </w:rPr>
    </w:lvl>
    <w:lvl w:ilvl="2" w:tplc="2A4C1AD6">
      <w:numFmt w:val="bullet"/>
      <w:lvlText w:val="•"/>
      <w:lvlJc w:val="left"/>
      <w:pPr>
        <w:ind w:left="3832" w:hanging="1009"/>
      </w:pPr>
      <w:rPr>
        <w:lang w:val="en-US" w:eastAsia="en-US" w:bidi="ar-SA"/>
      </w:rPr>
    </w:lvl>
    <w:lvl w:ilvl="3" w:tplc="E22AF49E">
      <w:numFmt w:val="bullet"/>
      <w:lvlText w:val="•"/>
      <w:lvlJc w:val="left"/>
      <w:pPr>
        <w:ind w:left="4688" w:hanging="1009"/>
      </w:pPr>
      <w:rPr>
        <w:lang w:val="en-US" w:eastAsia="en-US" w:bidi="ar-SA"/>
      </w:rPr>
    </w:lvl>
    <w:lvl w:ilvl="4" w:tplc="16D06A9E">
      <w:numFmt w:val="bullet"/>
      <w:lvlText w:val="•"/>
      <w:lvlJc w:val="left"/>
      <w:pPr>
        <w:ind w:left="5544" w:hanging="1009"/>
      </w:pPr>
      <w:rPr>
        <w:lang w:val="en-US" w:eastAsia="en-US" w:bidi="ar-SA"/>
      </w:rPr>
    </w:lvl>
    <w:lvl w:ilvl="5" w:tplc="88AE0F5E">
      <w:numFmt w:val="bullet"/>
      <w:lvlText w:val="•"/>
      <w:lvlJc w:val="left"/>
      <w:pPr>
        <w:ind w:left="6400" w:hanging="1009"/>
      </w:pPr>
      <w:rPr>
        <w:lang w:val="en-US" w:eastAsia="en-US" w:bidi="ar-SA"/>
      </w:rPr>
    </w:lvl>
    <w:lvl w:ilvl="6" w:tplc="CFC07A56">
      <w:numFmt w:val="bullet"/>
      <w:lvlText w:val="•"/>
      <w:lvlJc w:val="left"/>
      <w:pPr>
        <w:ind w:left="7256" w:hanging="1009"/>
      </w:pPr>
      <w:rPr>
        <w:lang w:val="en-US" w:eastAsia="en-US" w:bidi="ar-SA"/>
      </w:rPr>
    </w:lvl>
    <w:lvl w:ilvl="7" w:tplc="CA48E1A0">
      <w:numFmt w:val="bullet"/>
      <w:lvlText w:val="•"/>
      <w:lvlJc w:val="left"/>
      <w:pPr>
        <w:ind w:left="8112" w:hanging="1009"/>
      </w:pPr>
      <w:rPr>
        <w:lang w:val="en-US" w:eastAsia="en-US" w:bidi="ar-SA"/>
      </w:rPr>
    </w:lvl>
    <w:lvl w:ilvl="8" w:tplc="796CAB74">
      <w:numFmt w:val="bullet"/>
      <w:lvlText w:val="•"/>
      <w:lvlJc w:val="left"/>
      <w:pPr>
        <w:ind w:left="8968" w:hanging="1009"/>
      </w:pPr>
      <w:rPr>
        <w:lang w:val="en-US" w:eastAsia="en-US" w:bidi="ar-SA"/>
      </w:rPr>
    </w:lvl>
  </w:abstractNum>
  <w:abstractNum w:abstractNumId="19" w15:restartNumberingAfterBreak="0">
    <w:nsid w:val="49631478"/>
    <w:multiLevelType w:val="hybridMultilevel"/>
    <w:tmpl w:val="F0544D2E"/>
    <w:lvl w:ilvl="0" w:tplc="702CA054">
      <w:start w:val="995"/>
      <w:numFmt w:val="decimal"/>
      <w:lvlText w:val="%1"/>
      <w:lvlJc w:val="left"/>
      <w:pPr>
        <w:ind w:left="1987" w:hanging="883"/>
      </w:pPr>
      <w:rPr>
        <w:rFonts w:ascii="Courier New" w:eastAsia="Courier New" w:hAnsi="Courier New" w:cs="Courier New" w:hint="default"/>
        <w:color w:val="212121"/>
        <w:w w:val="100"/>
        <w:sz w:val="21"/>
        <w:szCs w:val="21"/>
        <w:lang w:val="en-US" w:eastAsia="en-US" w:bidi="ar-SA"/>
      </w:rPr>
    </w:lvl>
    <w:lvl w:ilvl="1" w:tplc="6958CFB0">
      <w:numFmt w:val="bullet"/>
      <w:lvlText w:val="•"/>
      <w:lvlJc w:val="left"/>
      <w:pPr>
        <w:ind w:left="2850" w:hanging="883"/>
      </w:pPr>
      <w:rPr>
        <w:lang w:val="en-US" w:eastAsia="en-US" w:bidi="ar-SA"/>
      </w:rPr>
    </w:lvl>
    <w:lvl w:ilvl="2" w:tplc="536E228A">
      <w:numFmt w:val="bullet"/>
      <w:lvlText w:val="•"/>
      <w:lvlJc w:val="left"/>
      <w:pPr>
        <w:ind w:left="3720" w:hanging="883"/>
      </w:pPr>
      <w:rPr>
        <w:lang w:val="en-US" w:eastAsia="en-US" w:bidi="ar-SA"/>
      </w:rPr>
    </w:lvl>
    <w:lvl w:ilvl="3" w:tplc="7250F00A">
      <w:numFmt w:val="bullet"/>
      <w:lvlText w:val="•"/>
      <w:lvlJc w:val="left"/>
      <w:pPr>
        <w:ind w:left="4590" w:hanging="883"/>
      </w:pPr>
      <w:rPr>
        <w:lang w:val="en-US" w:eastAsia="en-US" w:bidi="ar-SA"/>
      </w:rPr>
    </w:lvl>
    <w:lvl w:ilvl="4" w:tplc="33802F1E">
      <w:numFmt w:val="bullet"/>
      <w:lvlText w:val="•"/>
      <w:lvlJc w:val="left"/>
      <w:pPr>
        <w:ind w:left="5460" w:hanging="883"/>
      </w:pPr>
      <w:rPr>
        <w:lang w:val="en-US" w:eastAsia="en-US" w:bidi="ar-SA"/>
      </w:rPr>
    </w:lvl>
    <w:lvl w:ilvl="5" w:tplc="178CC72C">
      <w:numFmt w:val="bullet"/>
      <w:lvlText w:val="•"/>
      <w:lvlJc w:val="left"/>
      <w:pPr>
        <w:ind w:left="6330" w:hanging="883"/>
      </w:pPr>
      <w:rPr>
        <w:lang w:val="en-US" w:eastAsia="en-US" w:bidi="ar-SA"/>
      </w:rPr>
    </w:lvl>
    <w:lvl w:ilvl="6" w:tplc="581C9056">
      <w:numFmt w:val="bullet"/>
      <w:lvlText w:val="•"/>
      <w:lvlJc w:val="left"/>
      <w:pPr>
        <w:ind w:left="7200" w:hanging="883"/>
      </w:pPr>
      <w:rPr>
        <w:lang w:val="en-US" w:eastAsia="en-US" w:bidi="ar-SA"/>
      </w:rPr>
    </w:lvl>
    <w:lvl w:ilvl="7" w:tplc="CD40BCA8">
      <w:numFmt w:val="bullet"/>
      <w:lvlText w:val="•"/>
      <w:lvlJc w:val="left"/>
      <w:pPr>
        <w:ind w:left="8070" w:hanging="883"/>
      </w:pPr>
      <w:rPr>
        <w:lang w:val="en-US" w:eastAsia="en-US" w:bidi="ar-SA"/>
      </w:rPr>
    </w:lvl>
    <w:lvl w:ilvl="8" w:tplc="FF8E84EC">
      <w:numFmt w:val="bullet"/>
      <w:lvlText w:val="•"/>
      <w:lvlJc w:val="left"/>
      <w:pPr>
        <w:ind w:left="8940" w:hanging="883"/>
      </w:pPr>
      <w:rPr>
        <w:lang w:val="en-US" w:eastAsia="en-US" w:bidi="ar-SA"/>
      </w:rPr>
    </w:lvl>
  </w:abstractNum>
  <w:abstractNum w:abstractNumId="20" w15:restartNumberingAfterBreak="0">
    <w:nsid w:val="4ACE7EE2"/>
    <w:multiLevelType w:val="multilevel"/>
    <w:tmpl w:val="E984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2D1695"/>
    <w:multiLevelType w:val="hybridMultilevel"/>
    <w:tmpl w:val="3E664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C721DD"/>
    <w:multiLevelType w:val="hybridMultilevel"/>
    <w:tmpl w:val="A65C9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58E7579"/>
    <w:multiLevelType w:val="hybridMultilevel"/>
    <w:tmpl w:val="D708FC38"/>
    <w:lvl w:ilvl="0" w:tplc="BB205A7A">
      <w:start w:val="995"/>
      <w:numFmt w:val="decimal"/>
      <w:lvlText w:val="%1"/>
      <w:lvlJc w:val="left"/>
      <w:pPr>
        <w:ind w:left="2113" w:hanging="1009"/>
      </w:pPr>
      <w:rPr>
        <w:rFonts w:ascii="Courier New" w:eastAsia="Courier New" w:hAnsi="Courier New" w:cs="Courier New" w:hint="default"/>
        <w:color w:val="212121"/>
        <w:w w:val="100"/>
        <w:sz w:val="21"/>
        <w:szCs w:val="21"/>
        <w:lang w:val="en-US" w:eastAsia="en-US" w:bidi="ar-SA"/>
      </w:rPr>
    </w:lvl>
    <w:lvl w:ilvl="1" w:tplc="957A009E">
      <w:numFmt w:val="bullet"/>
      <w:lvlText w:val="•"/>
      <w:lvlJc w:val="left"/>
      <w:pPr>
        <w:ind w:left="2460" w:hanging="1009"/>
      </w:pPr>
      <w:rPr>
        <w:lang w:val="en-US" w:eastAsia="en-US" w:bidi="ar-SA"/>
      </w:rPr>
    </w:lvl>
    <w:lvl w:ilvl="2" w:tplc="FAA8BA2A">
      <w:numFmt w:val="bullet"/>
      <w:lvlText w:val="•"/>
      <w:lvlJc w:val="left"/>
      <w:pPr>
        <w:ind w:left="3373" w:hanging="1009"/>
      </w:pPr>
      <w:rPr>
        <w:lang w:val="en-US" w:eastAsia="en-US" w:bidi="ar-SA"/>
      </w:rPr>
    </w:lvl>
    <w:lvl w:ilvl="3" w:tplc="6B34287C">
      <w:numFmt w:val="bullet"/>
      <w:lvlText w:val="•"/>
      <w:lvlJc w:val="left"/>
      <w:pPr>
        <w:ind w:left="4286" w:hanging="1009"/>
      </w:pPr>
      <w:rPr>
        <w:lang w:val="en-US" w:eastAsia="en-US" w:bidi="ar-SA"/>
      </w:rPr>
    </w:lvl>
    <w:lvl w:ilvl="4" w:tplc="977AB4BA">
      <w:numFmt w:val="bullet"/>
      <w:lvlText w:val="•"/>
      <w:lvlJc w:val="left"/>
      <w:pPr>
        <w:ind w:left="5200" w:hanging="1009"/>
      </w:pPr>
      <w:rPr>
        <w:lang w:val="en-US" w:eastAsia="en-US" w:bidi="ar-SA"/>
      </w:rPr>
    </w:lvl>
    <w:lvl w:ilvl="5" w:tplc="B380B6C0">
      <w:numFmt w:val="bullet"/>
      <w:lvlText w:val="•"/>
      <w:lvlJc w:val="left"/>
      <w:pPr>
        <w:ind w:left="6113" w:hanging="1009"/>
      </w:pPr>
      <w:rPr>
        <w:lang w:val="en-US" w:eastAsia="en-US" w:bidi="ar-SA"/>
      </w:rPr>
    </w:lvl>
    <w:lvl w:ilvl="6" w:tplc="94FAA06A">
      <w:numFmt w:val="bullet"/>
      <w:lvlText w:val="•"/>
      <w:lvlJc w:val="left"/>
      <w:pPr>
        <w:ind w:left="7026" w:hanging="1009"/>
      </w:pPr>
      <w:rPr>
        <w:lang w:val="en-US" w:eastAsia="en-US" w:bidi="ar-SA"/>
      </w:rPr>
    </w:lvl>
    <w:lvl w:ilvl="7" w:tplc="8DA0C91A">
      <w:numFmt w:val="bullet"/>
      <w:lvlText w:val="•"/>
      <w:lvlJc w:val="left"/>
      <w:pPr>
        <w:ind w:left="7940" w:hanging="1009"/>
      </w:pPr>
      <w:rPr>
        <w:lang w:val="en-US" w:eastAsia="en-US" w:bidi="ar-SA"/>
      </w:rPr>
    </w:lvl>
    <w:lvl w:ilvl="8" w:tplc="7AB02512">
      <w:numFmt w:val="bullet"/>
      <w:lvlText w:val="•"/>
      <w:lvlJc w:val="left"/>
      <w:pPr>
        <w:ind w:left="8853" w:hanging="1009"/>
      </w:pPr>
      <w:rPr>
        <w:lang w:val="en-US" w:eastAsia="en-US" w:bidi="ar-SA"/>
      </w:rPr>
    </w:lvl>
  </w:abstractNum>
  <w:abstractNum w:abstractNumId="24" w15:restartNumberingAfterBreak="0">
    <w:nsid w:val="59A30234"/>
    <w:multiLevelType w:val="multilevel"/>
    <w:tmpl w:val="E984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FD3353"/>
    <w:multiLevelType w:val="multilevel"/>
    <w:tmpl w:val="6F08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78043C"/>
    <w:multiLevelType w:val="hybridMultilevel"/>
    <w:tmpl w:val="47AE5180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70567"/>
    <w:multiLevelType w:val="hybridMultilevel"/>
    <w:tmpl w:val="F78C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966315"/>
    <w:multiLevelType w:val="hybridMultilevel"/>
    <w:tmpl w:val="C058903A"/>
    <w:lvl w:ilvl="0" w:tplc="8848BBC8">
      <w:start w:val="1"/>
      <w:numFmt w:val="decimal"/>
      <w:lvlText w:val="%1."/>
      <w:lvlJc w:val="left"/>
      <w:pPr>
        <w:ind w:left="381" w:hanging="28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A036B59E">
      <w:numFmt w:val="bullet"/>
      <w:lvlText w:val="•"/>
      <w:lvlJc w:val="left"/>
      <w:pPr>
        <w:ind w:left="1348" w:hanging="280"/>
      </w:pPr>
      <w:rPr>
        <w:lang w:val="en-US" w:eastAsia="en-US" w:bidi="en-US"/>
      </w:rPr>
    </w:lvl>
    <w:lvl w:ilvl="2" w:tplc="0A328576">
      <w:numFmt w:val="bullet"/>
      <w:lvlText w:val="•"/>
      <w:lvlJc w:val="left"/>
      <w:pPr>
        <w:ind w:left="2316" w:hanging="280"/>
      </w:pPr>
      <w:rPr>
        <w:lang w:val="en-US" w:eastAsia="en-US" w:bidi="en-US"/>
      </w:rPr>
    </w:lvl>
    <w:lvl w:ilvl="3" w:tplc="843800BC">
      <w:numFmt w:val="bullet"/>
      <w:lvlText w:val="•"/>
      <w:lvlJc w:val="left"/>
      <w:pPr>
        <w:ind w:left="3284" w:hanging="280"/>
      </w:pPr>
      <w:rPr>
        <w:lang w:val="en-US" w:eastAsia="en-US" w:bidi="en-US"/>
      </w:rPr>
    </w:lvl>
    <w:lvl w:ilvl="4" w:tplc="AD04199E">
      <w:numFmt w:val="bullet"/>
      <w:lvlText w:val="•"/>
      <w:lvlJc w:val="left"/>
      <w:pPr>
        <w:ind w:left="4252" w:hanging="280"/>
      </w:pPr>
      <w:rPr>
        <w:lang w:val="en-US" w:eastAsia="en-US" w:bidi="en-US"/>
      </w:rPr>
    </w:lvl>
    <w:lvl w:ilvl="5" w:tplc="1272F0D6">
      <w:numFmt w:val="bullet"/>
      <w:lvlText w:val="•"/>
      <w:lvlJc w:val="left"/>
      <w:pPr>
        <w:ind w:left="5220" w:hanging="280"/>
      </w:pPr>
      <w:rPr>
        <w:lang w:val="en-US" w:eastAsia="en-US" w:bidi="en-US"/>
      </w:rPr>
    </w:lvl>
    <w:lvl w:ilvl="6" w:tplc="C216368E">
      <w:numFmt w:val="bullet"/>
      <w:lvlText w:val="•"/>
      <w:lvlJc w:val="left"/>
      <w:pPr>
        <w:ind w:left="6188" w:hanging="280"/>
      </w:pPr>
      <w:rPr>
        <w:lang w:val="en-US" w:eastAsia="en-US" w:bidi="en-US"/>
      </w:rPr>
    </w:lvl>
    <w:lvl w:ilvl="7" w:tplc="61D80454">
      <w:numFmt w:val="bullet"/>
      <w:lvlText w:val="•"/>
      <w:lvlJc w:val="left"/>
      <w:pPr>
        <w:ind w:left="7156" w:hanging="280"/>
      </w:pPr>
      <w:rPr>
        <w:lang w:val="en-US" w:eastAsia="en-US" w:bidi="en-US"/>
      </w:rPr>
    </w:lvl>
    <w:lvl w:ilvl="8" w:tplc="8646C1C0">
      <w:numFmt w:val="bullet"/>
      <w:lvlText w:val="•"/>
      <w:lvlJc w:val="left"/>
      <w:pPr>
        <w:ind w:left="8124" w:hanging="280"/>
      </w:pPr>
      <w:rPr>
        <w:lang w:val="en-US" w:eastAsia="en-US" w:bidi="en-US"/>
      </w:rPr>
    </w:lvl>
  </w:abstractNum>
  <w:abstractNum w:abstractNumId="29" w15:restartNumberingAfterBreak="0">
    <w:nsid w:val="62AB05B7"/>
    <w:multiLevelType w:val="hybridMultilevel"/>
    <w:tmpl w:val="BD46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073AD4"/>
    <w:multiLevelType w:val="hybridMultilevel"/>
    <w:tmpl w:val="111EFA10"/>
    <w:lvl w:ilvl="0" w:tplc="BDBA3B78">
      <w:numFmt w:val="decimal"/>
      <w:lvlText w:val="%1"/>
      <w:lvlJc w:val="left"/>
      <w:pPr>
        <w:ind w:left="1987" w:hanging="883"/>
      </w:pPr>
      <w:rPr>
        <w:rFonts w:ascii="Courier New" w:eastAsia="Courier New" w:hAnsi="Courier New" w:cs="Courier New" w:hint="default"/>
        <w:color w:val="212121"/>
        <w:w w:val="100"/>
        <w:sz w:val="21"/>
        <w:szCs w:val="21"/>
        <w:lang w:val="en-US" w:eastAsia="en-US" w:bidi="ar-SA"/>
      </w:rPr>
    </w:lvl>
    <w:lvl w:ilvl="1" w:tplc="F04ADEA6">
      <w:numFmt w:val="bullet"/>
      <w:lvlText w:val="•"/>
      <w:lvlJc w:val="left"/>
      <w:pPr>
        <w:ind w:left="2850" w:hanging="883"/>
      </w:pPr>
      <w:rPr>
        <w:lang w:val="en-US" w:eastAsia="en-US" w:bidi="ar-SA"/>
      </w:rPr>
    </w:lvl>
    <w:lvl w:ilvl="2" w:tplc="10D62E94">
      <w:numFmt w:val="bullet"/>
      <w:lvlText w:val="•"/>
      <w:lvlJc w:val="left"/>
      <w:pPr>
        <w:ind w:left="3720" w:hanging="883"/>
      </w:pPr>
      <w:rPr>
        <w:lang w:val="en-US" w:eastAsia="en-US" w:bidi="ar-SA"/>
      </w:rPr>
    </w:lvl>
    <w:lvl w:ilvl="3" w:tplc="68248622">
      <w:numFmt w:val="bullet"/>
      <w:lvlText w:val="•"/>
      <w:lvlJc w:val="left"/>
      <w:pPr>
        <w:ind w:left="4590" w:hanging="883"/>
      </w:pPr>
      <w:rPr>
        <w:lang w:val="en-US" w:eastAsia="en-US" w:bidi="ar-SA"/>
      </w:rPr>
    </w:lvl>
    <w:lvl w:ilvl="4" w:tplc="45AC4FC4">
      <w:numFmt w:val="bullet"/>
      <w:lvlText w:val="•"/>
      <w:lvlJc w:val="left"/>
      <w:pPr>
        <w:ind w:left="5460" w:hanging="883"/>
      </w:pPr>
      <w:rPr>
        <w:lang w:val="en-US" w:eastAsia="en-US" w:bidi="ar-SA"/>
      </w:rPr>
    </w:lvl>
    <w:lvl w:ilvl="5" w:tplc="7F9C16C8">
      <w:numFmt w:val="bullet"/>
      <w:lvlText w:val="•"/>
      <w:lvlJc w:val="left"/>
      <w:pPr>
        <w:ind w:left="6330" w:hanging="883"/>
      </w:pPr>
      <w:rPr>
        <w:lang w:val="en-US" w:eastAsia="en-US" w:bidi="ar-SA"/>
      </w:rPr>
    </w:lvl>
    <w:lvl w:ilvl="6" w:tplc="58D8E48C">
      <w:numFmt w:val="bullet"/>
      <w:lvlText w:val="•"/>
      <w:lvlJc w:val="left"/>
      <w:pPr>
        <w:ind w:left="7200" w:hanging="883"/>
      </w:pPr>
      <w:rPr>
        <w:lang w:val="en-US" w:eastAsia="en-US" w:bidi="ar-SA"/>
      </w:rPr>
    </w:lvl>
    <w:lvl w:ilvl="7" w:tplc="4F2821FA">
      <w:numFmt w:val="bullet"/>
      <w:lvlText w:val="•"/>
      <w:lvlJc w:val="left"/>
      <w:pPr>
        <w:ind w:left="8070" w:hanging="883"/>
      </w:pPr>
      <w:rPr>
        <w:lang w:val="en-US" w:eastAsia="en-US" w:bidi="ar-SA"/>
      </w:rPr>
    </w:lvl>
    <w:lvl w:ilvl="8" w:tplc="C8700256">
      <w:numFmt w:val="bullet"/>
      <w:lvlText w:val="•"/>
      <w:lvlJc w:val="left"/>
      <w:pPr>
        <w:ind w:left="8940" w:hanging="883"/>
      </w:pPr>
      <w:rPr>
        <w:lang w:val="en-US" w:eastAsia="en-US" w:bidi="ar-SA"/>
      </w:rPr>
    </w:lvl>
  </w:abstractNum>
  <w:abstractNum w:abstractNumId="31" w15:restartNumberingAfterBreak="0">
    <w:nsid w:val="65C457E2"/>
    <w:multiLevelType w:val="multilevel"/>
    <w:tmpl w:val="6A00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F7778C"/>
    <w:multiLevelType w:val="hybridMultilevel"/>
    <w:tmpl w:val="795885E8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7026E0"/>
    <w:multiLevelType w:val="hybridMultilevel"/>
    <w:tmpl w:val="2D9AB5FC"/>
    <w:lvl w:ilvl="0" w:tplc="1EE6DA3A">
      <w:start w:val="1"/>
      <w:numFmt w:val="decimal"/>
      <w:lvlText w:val="%1."/>
      <w:lvlJc w:val="left"/>
      <w:pPr>
        <w:ind w:left="908" w:hanging="419"/>
      </w:pPr>
      <w:rPr>
        <w:rFonts w:ascii="Roboto" w:eastAsia="Roboto" w:hAnsi="Roboto" w:cs="Roboto" w:hint="default"/>
        <w:color w:val="212121"/>
        <w:w w:val="99"/>
        <w:sz w:val="39"/>
        <w:szCs w:val="39"/>
        <w:lang w:val="en-US" w:eastAsia="en-US" w:bidi="ar-SA"/>
      </w:rPr>
    </w:lvl>
    <w:lvl w:ilvl="1" w:tplc="9056C0E8">
      <w:numFmt w:val="bullet"/>
      <w:lvlText w:val="•"/>
      <w:lvlJc w:val="left"/>
      <w:pPr>
        <w:ind w:left="1878" w:hanging="419"/>
      </w:pPr>
      <w:rPr>
        <w:lang w:val="en-US" w:eastAsia="en-US" w:bidi="ar-SA"/>
      </w:rPr>
    </w:lvl>
    <w:lvl w:ilvl="2" w:tplc="1D1AB2DC">
      <w:numFmt w:val="bullet"/>
      <w:lvlText w:val="•"/>
      <w:lvlJc w:val="left"/>
      <w:pPr>
        <w:ind w:left="2856" w:hanging="419"/>
      </w:pPr>
      <w:rPr>
        <w:lang w:val="en-US" w:eastAsia="en-US" w:bidi="ar-SA"/>
      </w:rPr>
    </w:lvl>
    <w:lvl w:ilvl="3" w:tplc="23E68200">
      <w:numFmt w:val="bullet"/>
      <w:lvlText w:val="•"/>
      <w:lvlJc w:val="left"/>
      <w:pPr>
        <w:ind w:left="3834" w:hanging="419"/>
      </w:pPr>
      <w:rPr>
        <w:lang w:val="en-US" w:eastAsia="en-US" w:bidi="ar-SA"/>
      </w:rPr>
    </w:lvl>
    <w:lvl w:ilvl="4" w:tplc="CD04903A">
      <w:numFmt w:val="bullet"/>
      <w:lvlText w:val="•"/>
      <w:lvlJc w:val="left"/>
      <w:pPr>
        <w:ind w:left="4812" w:hanging="419"/>
      </w:pPr>
      <w:rPr>
        <w:lang w:val="en-US" w:eastAsia="en-US" w:bidi="ar-SA"/>
      </w:rPr>
    </w:lvl>
    <w:lvl w:ilvl="5" w:tplc="6636BD6C">
      <w:numFmt w:val="bullet"/>
      <w:lvlText w:val="•"/>
      <w:lvlJc w:val="left"/>
      <w:pPr>
        <w:ind w:left="5790" w:hanging="419"/>
      </w:pPr>
      <w:rPr>
        <w:lang w:val="en-US" w:eastAsia="en-US" w:bidi="ar-SA"/>
      </w:rPr>
    </w:lvl>
    <w:lvl w:ilvl="6" w:tplc="4D68F67A">
      <w:numFmt w:val="bullet"/>
      <w:lvlText w:val="•"/>
      <w:lvlJc w:val="left"/>
      <w:pPr>
        <w:ind w:left="6768" w:hanging="419"/>
      </w:pPr>
      <w:rPr>
        <w:lang w:val="en-US" w:eastAsia="en-US" w:bidi="ar-SA"/>
      </w:rPr>
    </w:lvl>
    <w:lvl w:ilvl="7" w:tplc="6F187D80">
      <w:numFmt w:val="bullet"/>
      <w:lvlText w:val="•"/>
      <w:lvlJc w:val="left"/>
      <w:pPr>
        <w:ind w:left="7746" w:hanging="419"/>
      </w:pPr>
      <w:rPr>
        <w:lang w:val="en-US" w:eastAsia="en-US" w:bidi="ar-SA"/>
      </w:rPr>
    </w:lvl>
    <w:lvl w:ilvl="8" w:tplc="0E0AFA64">
      <w:numFmt w:val="bullet"/>
      <w:lvlText w:val="•"/>
      <w:lvlJc w:val="left"/>
      <w:pPr>
        <w:ind w:left="8724" w:hanging="419"/>
      </w:pPr>
      <w:rPr>
        <w:lang w:val="en-US" w:eastAsia="en-US" w:bidi="ar-SA"/>
      </w:rPr>
    </w:lvl>
  </w:abstractNum>
  <w:abstractNum w:abstractNumId="34" w15:restartNumberingAfterBreak="0">
    <w:nsid w:val="6D867571"/>
    <w:multiLevelType w:val="hybridMultilevel"/>
    <w:tmpl w:val="893EA808"/>
    <w:lvl w:ilvl="0" w:tplc="ED28A862">
      <w:start w:val="1"/>
      <w:numFmt w:val="decimal"/>
      <w:lvlText w:val="%1."/>
      <w:lvlJc w:val="left"/>
      <w:pPr>
        <w:ind w:left="805" w:hanging="28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5978C252">
      <w:numFmt w:val="bullet"/>
      <w:lvlText w:val="•"/>
      <w:lvlJc w:val="left"/>
      <w:pPr>
        <w:ind w:left="1726" w:hanging="280"/>
      </w:pPr>
      <w:rPr>
        <w:lang w:val="en-US" w:eastAsia="en-US" w:bidi="en-US"/>
      </w:rPr>
    </w:lvl>
    <w:lvl w:ilvl="2" w:tplc="5182559A">
      <w:numFmt w:val="bullet"/>
      <w:lvlText w:val="•"/>
      <w:lvlJc w:val="left"/>
      <w:pPr>
        <w:ind w:left="2652" w:hanging="280"/>
      </w:pPr>
      <w:rPr>
        <w:lang w:val="en-US" w:eastAsia="en-US" w:bidi="en-US"/>
      </w:rPr>
    </w:lvl>
    <w:lvl w:ilvl="3" w:tplc="9138BC3E">
      <w:numFmt w:val="bullet"/>
      <w:lvlText w:val="•"/>
      <w:lvlJc w:val="left"/>
      <w:pPr>
        <w:ind w:left="3578" w:hanging="280"/>
      </w:pPr>
      <w:rPr>
        <w:lang w:val="en-US" w:eastAsia="en-US" w:bidi="en-US"/>
      </w:rPr>
    </w:lvl>
    <w:lvl w:ilvl="4" w:tplc="2648E86A">
      <w:numFmt w:val="bullet"/>
      <w:lvlText w:val="•"/>
      <w:lvlJc w:val="left"/>
      <w:pPr>
        <w:ind w:left="4504" w:hanging="280"/>
      </w:pPr>
      <w:rPr>
        <w:lang w:val="en-US" w:eastAsia="en-US" w:bidi="en-US"/>
      </w:rPr>
    </w:lvl>
    <w:lvl w:ilvl="5" w:tplc="AD7C0DB8">
      <w:numFmt w:val="bullet"/>
      <w:lvlText w:val="•"/>
      <w:lvlJc w:val="left"/>
      <w:pPr>
        <w:ind w:left="5430" w:hanging="280"/>
      </w:pPr>
      <w:rPr>
        <w:lang w:val="en-US" w:eastAsia="en-US" w:bidi="en-US"/>
      </w:rPr>
    </w:lvl>
    <w:lvl w:ilvl="6" w:tplc="B7360550">
      <w:numFmt w:val="bullet"/>
      <w:lvlText w:val="•"/>
      <w:lvlJc w:val="left"/>
      <w:pPr>
        <w:ind w:left="6356" w:hanging="280"/>
      </w:pPr>
      <w:rPr>
        <w:lang w:val="en-US" w:eastAsia="en-US" w:bidi="en-US"/>
      </w:rPr>
    </w:lvl>
    <w:lvl w:ilvl="7" w:tplc="40AA375E">
      <w:numFmt w:val="bullet"/>
      <w:lvlText w:val="•"/>
      <w:lvlJc w:val="left"/>
      <w:pPr>
        <w:ind w:left="7282" w:hanging="280"/>
      </w:pPr>
      <w:rPr>
        <w:lang w:val="en-US" w:eastAsia="en-US" w:bidi="en-US"/>
      </w:rPr>
    </w:lvl>
    <w:lvl w:ilvl="8" w:tplc="959C105E">
      <w:numFmt w:val="bullet"/>
      <w:lvlText w:val="•"/>
      <w:lvlJc w:val="left"/>
      <w:pPr>
        <w:ind w:left="8208" w:hanging="280"/>
      </w:pPr>
      <w:rPr>
        <w:lang w:val="en-US" w:eastAsia="en-US" w:bidi="en-US"/>
      </w:rPr>
    </w:lvl>
  </w:abstractNum>
  <w:abstractNum w:abstractNumId="35" w15:restartNumberingAfterBreak="0">
    <w:nsid w:val="73F42322"/>
    <w:multiLevelType w:val="hybridMultilevel"/>
    <w:tmpl w:val="0838C69C"/>
    <w:lvl w:ilvl="0" w:tplc="E8D2771E">
      <w:numFmt w:val="bullet"/>
      <w:lvlText w:val=""/>
      <w:lvlJc w:val="left"/>
      <w:pPr>
        <w:ind w:left="823" w:hanging="35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92E8E42">
      <w:start w:val="1"/>
      <w:numFmt w:val="decimal"/>
      <w:lvlText w:val="%2."/>
      <w:lvlJc w:val="left"/>
      <w:pPr>
        <w:ind w:left="1193" w:hanging="361"/>
      </w:pPr>
      <w:rPr>
        <w:rFonts w:ascii="Times New Roman" w:eastAsia="Times New Roman" w:hAnsi="Times New Roman" w:cs="Times New Roman" w:hint="default"/>
        <w:b/>
        <w:bCs/>
        <w:spacing w:val="-11"/>
        <w:w w:val="99"/>
        <w:sz w:val="24"/>
        <w:szCs w:val="24"/>
        <w:lang w:val="en-US" w:eastAsia="en-US" w:bidi="en-US"/>
      </w:rPr>
    </w:lvl>
    <w:lvl w:ilvl="2" w:tplc="17E031C0">
      <w:numFmt w:val="bullet"/>
      <w:lvlText w:val="•"/>
      <w:lvlJc w:val="left"/>
      <w:pPr>
        <w:ind w:left="2162" w:hanging="361"/>
      </w:pPr>
      <w:rPr>
        <w:lang w:val="en-US" w:eastAsia="en-US" w:bidi="en-US"/>
      </w:rPr>
    </w:lvl>
    <w:lvl w:ilvl="3" w:tplc="11623BC6">
      <w:numFmt w:val="bullet"/>
      <w:lvlText w:val="•"/>
      <w:lvlJc w:val="left"/>
      <w:pPr>
        <w:ind w:left="3125" w:hanging="361"/>
      </w:pPr>
      <w:rPr>
        <w:lang w:val="en-US" w:eastAsia="en-US" w:bidi="en-US"/>
      </w:rPr>
    </w:lvl>
    <w:lvl w:ilvl="4" w:tplc="7B1A02DC">
      <w:numFmt w:val="bullet"/>
      <w:lvlText w:val="•"/>
      <w:lvlJc w:val="left"/>
      <w:pPr>
        <w:ind w:left="4088" w:hanging="361"/>
      </w:pPr>
      <w:rPr>
        <w:lang w:val="en-US" w:eastAsia="en-US" w:bidi="en-US"/>
      </w:rPr>
    </w:lvl>
    <w:lvl w:ilvl="5" w:tplc="16EA8EA8">
      <w:numFmt w:val="bullet"/>
      <w:lvlText w:val="•"/>
      <w:lvlJc w:val="left"/>
      <w:pPr>
        <w:ind w:left="5050" w:hanging="361"/>
      </w:pPr>
      <w:rPr>
        <w:lang w:val="en-US" w:eastAsia="en-US" w:bidi="en-US"/>
      </w:rPr>
    </w:lvl>
    <w:lvl w:ilvl="6" w:tplc="487E6484">
      <w:numFmt w:val="bullet"/>
      <w:lvlText w:val="•"/>
      <w:lvlJc w:val="left"/>
      <w:pPr>
        <w:ind w:left="6013" w:hanging="361"/>
      </w:pPr>
      <w:rPr>
        <w:lang w:val="en-US" w:eastAsia="en-US" w:bidi="en-US"/>
      </w:rPr>
    </w:lvl>
    <w:lvl w:ilvl="7" w:tplc="870C50CA">
      <w:numFmt w:val="bullet"/>
      <w:lvlText w:val="•"/>
      <w:lvlJc w:val="left"/>
      <w:pPr>
        <w:ind w:left="6976" w:hanging="361"/>
      </w:pPr>
      <w:rPr>
        <w:lang w:val="en-US" w:eastAsia="en-US" w:bidi="en-US"/>
      </w:rPr>
    </w:lvl>
    <w:lvl w:ilvl="8" w:tplc="E564B6DE">
      <w:numFmt w:val="bullet"/>
      <w:lvlText w:val="•"/>
      <w:lvlJc w:val="left"/>
      <w:pPr>
        <w:ind w:left="7938" w:hanging="361"/>
      </w:pPr>
      <w:rPr>
        <w:lang w:val="en-US" w:eastAsia="en-US" w:bidi="en-US"/>
      </w:rPr>
    </w:lvl>
  </w:abstractNum>
  <w:abstractNum w:abstractNumId="36" w15:restartNumberingAfterBreak="0">
    <w:nsid w:val="759C4070"/>
    <w:multiLevelType w:val="multilevel"/>
    <w:tmpl w:val="A4EC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2B6BAF"/>
    <w:multiLevelType w:val="hybridMultilevel"/>
    <w:tmpl w:val="8E666A44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3E55DC"/>
    <w:multiLevelType w:val="hybridMultilevel"/>
    <w:tmpl w:val="4438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342F66"/>
    <w:multiLevelType w:val="hybridMultilevel"/>
    <w:tmpl w:val="0E260ED8"/>
    <w:lvl w:ilvl="0" w:tplc="D996F68A">
      <w:start w:val="995"/>
      <w:numFmt w:val="decimal"/>
      <w:lvlText w:val="%1"/>
      <w:lvlJc w:val="left"/>
      <w:pPr>
        <w:ind w:left="1987" w:hanging="883"/>
      </w:pPr>
      <w:rPr>
        <w:rFonts w:ascii="Courier New" w:eastAsia="Courier New" w:hAnsi="Courier New" w:cs="Courier New" w:hint="default"/>
        <w:color w:val="212121"/>
        <w:w w:val="100"/>
        <w:sz w:val="21"/>
        <w:szCs w:val="21"/>
        <w:lang w:val="en-US" w:eastAsia="en-US" w:bidi="ar-SA"/>
      </w:rPr>
    </w:lvl>
    <w:lvl w:ilvl="1" w:tplc="916C4B50">
      <w:numFmt w:val="bullet"/>
      <w:lvlText w:val="•"/>
      <w:lvlJc w:val="left"/>
      <w:pPr>
        <w:ind w:left="2850" w:hanging="883"/>
      </w:pPr>
      <w:rPr>
        <w:lang w:val="en-US" w:eastAsia="en-US" w:bidi="ar-SA"/>
      </w:rPr>
    </w:lvl>
    <w:lvl w:ilvl="2" w:tplc="C9D6963C">
      <w:numFmt w:val="bullet"/>
      <w:lvlText w:val="•"/>
      <w:lvlJc w:val="left"/>
      <w:pPr>
        <w:ind w:left="3720" w:hanging="883"/>
      </w:pPr>
      <w:rPr>
        <w:lang w:val="en-US" w:eastAsia="en-US" w:bidi="ar-SA"/>
      </w:rPr>
    </w:lvl>
    <w:lvl w:ilvl="3" w:tplc="2278CB66">
      <w:numFmt w:val="bullet"/>
      <w:lvlText w:val="•"/>
      <w:lvlJc w:val="left"/>
      <w:pPr>
        <w:ind w:left="4590" w:hanging="883"/>
      </w:pPr>
      <w:rPr>
        <w:lang w:val="en-US" w:eastAsia="en-US" w:bidi="ar-SA"/>
      </w:rPr>
    </w:lvl>
    <w:lvl w:ilvl="4" w:tplc="BFAA80D6">
      <w:numFmt w:val="bullet"/>
      <w:lvlText w:val="•"/>
      <w:lvlJc w:val="left"/>
      <w:pPr>
        <w:ind w:left="5460" w:hanging="883"/>
      </w:pPr>
      <w:rPr>
        <w:lang w:val="en-US" w:eastAsia="en-US" w:bidi="ar-SA"/>
      </w:rPr>
    </w:lvl>
    <w:lvl w:ilvl="5" w:tplc="36467B28">
      <w:numFmt w:val="bullet"/>
      <w:lvlText w:val="•"/>
      <w:lvlJc w:val="left"/>
      <w:pPr>
        <w:ind w:left="6330" w:hanging="883"/>
      </w:pPr>
      <w:rPr>
        <w:lang w:val="en-US" w:eastAsia="en-US" w:bidi="ar-SA"/>
      </w:rPr>
    </w:lvl>
    <w:lvl w:ilvl="6" w:tplc="12407AB8">
      <w:numFmt w:val="bullet"/>
      <w:lvlText w:val="•"/>
      <w:lvlJc w:val="left"/>
      <w:pPr>
        <w:ind w:left="7200" w:hanging="883"/>
      </w:pPr>
      <w:rPr>
        <w:lang w:val="en-US" w:eastAsia="en-US" w:bidi="ar-SA"/>
      </w:rPr>
    </w:lvl>
    <w:lvl w:ilvl="7" w:tplc="888031AC">
      <w:numFmt w:val="bullet"/>
      <w:lvlText w:val="•"/>
      <w:lvlJc w:val="left"/>
      <w:pPr>
        <w:ind w:left="8070" w:hanging="883"/>
      </w:pPr>
      <w:rPr>
        <w:lang w:val="en-US" w:eastAsia="en-US" w:bidi="ar-SA"/>
      </w:rPr>
    </w:lvl>
    <w:lvl w:ilvl="8" w:tplc="1C94DFFC">
      <w:numFmt w:val="bullet"/>
      <w:lvlText w:val="•"/>
      <w:lvlJc w:val="left"/>
      <w:pPr>
        <w:ind w:left="8940" w:hanging="883"/>
      </w:pPr>
      <w:rPr>
        <w:lang w:val="en-US" w:eastAsia="en-US" w:bidi="ar-SA"/>
      </w:rPr>
    </w:lvl>
  </w:abstractNum>
  <w:abstractNum w:abstractNumId="40" w15:restartNumberingAfterBreak="0">
    <w:nsid w:val="7F500362"/>
    <w:multiLevelType w:val="multilevel"/>
    <w:tmpl w:val="E984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063488">
    <w:abstractNumId w:val="0"/>
  </w:num>
  <w:num w:numId="2" w16cid:durableId="1551727339">
    <w:abstractNumId w:val="1"/>
  </w:num>
  <w:num w:numId="3" w16cid:durableId="229387426">
    <w:abstractNumId w:val="2"/>
  </w:num>
  <w:num w:numId="4" w16cid:durableId="403071990">
    <w:abstractNumId w:val="3"/>
  </w:num>
  <w:num w:numId="5" w16cid:durableId="373623977">
    <w:abstractNumId w:val="4"/>
  </w:num>
  <w:num w:numId="6" w16cid:durableId="828449216">
    <w:abstractNumId w:val="7"/>
  </w:num>
  <w:num w:numId="7" w16cid:durableId="1207638948">
    <w:abstractNumId w:val="36"/>
  </w:num>
  <w:num w:numId="8" w16cid:durableId="1018236138">
    <w:abstractNumId w:val="11"/>
  </w:num>
  <w:num w:numId="9" w16cid:durableId="351077355">
    <w:abstractNumId w:val="25"/>
  </w:num>
  <w:num w:numId="10" w16cid:durableId="1944724888">
    <w:abstractNumId w:val="31"/>
  </w:num>
  <w:num w:numId="11" w16cid:durableId="1032262533">
    <w:abstractNumId w:val="3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 w16cid:durableId="202134172">
    <w:abstractNumId w:val="29"/>
  </w:num>
  <w:num w:numId="13" w16cid:durableId="1345551033">
    <w:abstractNumId w:val="6"/>
  </w:num>
  <w:num w:numId="14" w16cid:durableId="1910384499">
    <w:abstractNumId w:val="12"/>
  </w:num>
  <w:num w:numId="15" w16cid:durableId="1516265393">
    <w:abstractNumId w:val="22"/>
  </w:num>
  <w:num w:numId="16" w16cid:durableId="1384870297">
    <w:abstractNumId w:val="14"/>
  </w:num>
  <w:num w:numId="17" w16cid:durableId="1761171747">
    <w:abstractNumId w:val="27"/>
  </w:num>
  <w:num w:numId="18" w16cid:durableId="1040056565">
    <w:abstractNumId w:val="5"/>
  </w:num>
  <w:num w:numId="19" w16cid:durableId="1594507059">
    <w:abstractNumId w:val="15"/>
  </w:num>
  <w:num w:numId="20" w16cid:durableId="1682318045">
    <w:abstractNumId w:val="37"/>
  </w:num>
  <w:num w:numId="21" w16cid:durableId="550965177">
    <w:abstractNumId w:val="32"/>
  </w:num>
  <w:num w:numId="22" w16cid:durableId="1072850639">
    <w:abstractNumId w:val="26"/>
  </w:num>
  <w:num w:numId="23" w16cid:durableId="2040623729">
    <w:abstractNumId w:val="21"/>
  </w:num>
  <w:num w:numId="24" w16cid:durableId="2037346334">
    <w:abstractNumId w:val="9"/>
  </w:num>
  <w:num w:numId="25" w16cid:durableId="479660666">
    <w:abstractNumId w:val="9"/>
  </w:num>
  <w:num w:numId="26" w16cid:durableId="332805301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2114982190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738402560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241914105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881942341">
    <w:abstractNumId w:val="38"/>
  </w:num>
  <w:num w:numId="31" w16cid:durableId="499005150">
    <w:abstractNumId w:val="8"/>
  </w:num>
  <w:num w:numId="32" w16cid:durableId="1112676519">
    <w:abstractNumId w:val="40"/>
  </w:num>
  <w:num w:numId="33" w16cid:durableId="119542165">
    <w:abstractNumId w:val="20"/>
  </w:num>
  <w:num w:numId="34" w16cid:durableId="846750457">
    <w:abstractNumId w:val="24"/>
  </w:num>
  <w:num w:numId="35" w16cid:durableId="1407220236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398140698">
    <w:abstractNumId w:val="30"/>
  </w:num>
  <w:num w:numId="37" w16cid:durableId="1522351081">
    <w:abstractNumId w:val="19"/>
    <w:lvlOverride w:ilvl="0">
      <w:startOverride w:val="99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627706489">
    <w:abstractNumId w:val="16"/>
  </w:num>
  <w:num w:numId="39" w16cid:durableId="735396540">
    <w:abstractNumId w:val="23"/>
    <w:lvlOverride w:ilvl="0">
      <w:startOverride w:val="99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991761768">
    <w:abstractNumId w:val="17"/>
  </w:num>
  <w:num w:numId="41" w16cid:durableId="1253585350">
    <w:abstractNumId w:val="39"/>
    <w:lvlOverride w:ilvl="0">
      <w:startOverride w:val="99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1740323890">
    <w:abstractNumId w:val="18"/>
  </w:num>
  <w:num w:numId="43" w16cid:durableId="775757516">
    <w:abstractNumId w:val="10"/>
    <w:lvlOverride w:ilvl="0">
      <w:startOverride w:val="99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1A"/>
    <w:rsid w:val="00034FD3"/>
    <w:rsid w:val="00036B78"/>
    <w:rsid w:val="001C3883"/>
    <w:rsid w:val="001F63E3"/>
    <w:rsid w:val="00220713"/>
    <w:rsid w:val="00220A7D"/>
    <w:rsid w:val="00280677"/>
    <w:rsid w:val="00352759"/>
    <w:rsid w:val="00354E31"/>
    <w:rsid w:val="00357D1E"/>
    <w:rsid w:val="004852E5"/>
    <w:rsid w:val="00485356"/>
    <w:rsid w:val="004C609B"/>
    <w:rsid w:val="004E7D9B"/>
    <w:rsid w:val="00527DF5"/>
    <w:rsid w:val="005401C0"/>
    <w:rsid w:val="0057470B"/>
    <w:rsid w:val="00584CCB"/>
    <w:rsid w:val="005B3EF4"/>
    <w:rsid w:val="005C2BC1"/>
    <w:rsid w:val="005F428D"/>
    <w:rsid w:val="00627356"/>
    <w:rsid w:val="00683A4F"/>
    <w:rsid w:val="00697A16"/>
    <w:rsid w:val="006B719C"/>
    <w:rsid w:val="006E208D"/>
    <w:rsid w:val="00721BD9"/>
    <w:rsid w:val="00824A1A"/>
    <w:rsid w:val="00880DA2"/>
    <w:rsid w:val="00880E48"/>
    <w:rsid w:val="0089163C"/>
    <w:rsid w:val="008E1990"/>
    <w:rsid w:val="008F71D2"/>
    <w:rsid w:val="0093619A"/>
    <w:rsid w:val="0099770C"/>
    <w:rsid w:val="009D09FC"/>
    <w:rsid w:val="00A24A86"/>
    <w:rsid w:val="00A35CA6"/>
    <w:rsid w:val="00A8743F"/>
    <w:rsid w:val="00AA4259"/>
    <w:rsid w:val="00AD511C"/>
    <w:rsid w:val="00B42802"/>
    <w:rsid w:val="00B546C2"/>
    <w:rsid w:val="00B62602"/>
    <w:rsid w:val="00BC08F2"/>
    <w:rsid w:val="00C365FB"/>
    <w:rsid w:val="00C7057F"/>
    <w:rsid w:val="00C94142"/>
    <w:rsid w:val="00CC5ACB"/>
    <w:rsid w:val="00CF7D1E"/>
    <w:rsid w:val="00D12445"/>
    <w:rsid w:val="00D33206"/>
    <w:rsid w:val="00D60B83"/>
    <w:rsid w:val="00E37CAA"/>
    <w:rsid w:val="00E72A66"/>
    <w:rsid w:val="00E852F0"/>
    <w:rsid w:val="00F37D6B"/>
    <w:rsid w:val="00F41B27"/>
    <w:rsid w:val="00FC7793"/>
    <w:rsid w:val="00FD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1D62C14"/>
  <w15:chartTrackingRefBased/>
  <w15:docId w15:val="{FC75F09F-8326-4E4B-85BD-4300E024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roid Sans Fallback" w:cs="DejaVu Sans"/>
      <w:kern w:val="1"/>
      <w:sz w:val="24"/>
      <w:szCs w:val="24"/>
      <w:lang w:val="en-IN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28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75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FC7793"/>
    <w:pPr>
      <w:widowControl/>
      <w:suppressAutoHyphens w:val="0"/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824A1A"/>
    <w:rPr>
      <w:rFonts w:eastAsia="Droid Sans Fallback" w:cs="DejaVu Sans"/>
      <w:kern w:val="1"/>
      <w:sz w:val="24"/>
      <w:szCs w:val="24"/>
      <w:lang w:val="en-IN" w:eastAsia="hi-IN" w:bidi="hi-IN"/>
    </w:rPr>
  </w:style>
  <w:style w:type="paragraph" w:styleId="NormalWeb">
    <w:name w:val="Normal (Web)"/>
    <w:basedOn w:val="Normal"/>
    <w:uiPriority w:val="99"/>
    <w:unhideWhenUsed/>
    <w:rsid w:val="00034FD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en-US" w:eastAsia="en-US" w:bidi="ar-SA"/>
    </w:rPr>
  </w:style>
  <w:style w:type="character" w:styleId="HTMLCode">
    <w:name w:val="HTML Code"/>
    <w:uiPriority w:val="99"/>
    <w:semiHidden/>
    <w:unhideWhenUsed/>
    <w:rsid w:val="00034F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F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FD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FC77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79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C7793"/>
    <w:rPr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FC7793"/>
    <w:rPr>
      <w:i/>
      <w:iCs/>
    </w:rPr>
  </w:style>
  <w:style w:type="character" w:customStyle="1" w:styleId="mjx-char">
    <w:name w:val="mjx-char"/>
    <w:basedOn w:val="DefaultParagraphFont"/>
    <w:rsid w:val="00FC7793"/>
  </w:style>
  <w:style w:type="character" w:customStyle="1" w:styleId="mjxassistivemathml">
    <w:name w:val="mjx_assistive_mathml"/>
    <w:basedOn w:val="DefaultParagraphFont"/>
    <w:rsid w:val="00FC7793"/>
  </w:style>
  <w:style w:type="paragraph" w:styleId="ListParagraph">
    <w:name w:val="List Paragraph"/>
    <w:basedOn w:val="Normal"/>
    <w:uiPriority w:val="1"/>
    <w:qFormat/>
    <w:rsid w:val="00FC7793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5F428D"/>
    <w:rPr>
      <w:rFonts w:asciiTheme="majorHAnsi" w:eastAsiaTheme="majorEastAsia" w:hAnsiTheme="majorHAnsi" w:cs="Mangal"/>
      <w:color w:val="2F5496" w:themeColor="accent1" w:themeShade="BF"/>
      <w:kern w:val="1"/>
      <w:sz w:val="32"/>
      <w:szCs w:val="29"/>
      <w:lang w:val="en-IN"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759"/>
    <w:rPr>
      <w:rFonts w:asciiTheme="majorHAnsi" w:eastAsiaTheme="majorEastAsia" w:hAnsiTheme="majorHAnsi" w:cs="Mangal"/>
      <w:color w:val="2F5496" w:themeColor="accent1" w:themeShade="BF"/>
      <w:kern w:val="1"/>
      <w:sz w:val="26"/>
      <w:szCs w:val="23"/>
      <w:lang w:val="en-IN" w:eastAsia="hi-IN" w:bidi="hi-IN"/>
    </w:rPr>
  </w:style>
  <w:style w:type="paragraph" w:customStyle="1" w:styleId="TableParagraph">
    <w:name w:val="Table Paragraph"/>
    <w:basedOn w:val="Normal"/>
    <w:uiPriority w:val="1"/>
    <w:qFormat/>
    <w:rsid w:val="00697A16"/>
    <w:pPr>
      <w:suppressAutoHyphens w:val="0"/>
      <w:autoSpaceDE w:val="0"/>
      <w:autoSpaceDN w:val="0"/>
      <w:spacing w:before="11" w:line="229" w:lineRule="exact"/>
    </w:pPr>
    <w:rPr>
      <w:rFonts w:ascii="Courier New" w:eastAsia="Courier New" w:hAnsi="Courier New" w:cs="Courier New"/>
      <w:kern w:val="0"/>
      <w:sz w:val="22"/>
      <w:szCs w:val="22"/>
      <w:lang w:val="en-US" w:eastAsia="en-US" w:bidi="ar-SA"/>
    </w:rPr>
  </w:style>
  <w:style w:type="paragraph" w:customStyle="1" w:styleId="msonormal0">
    <w:name w:val="msonormal"/>
    <w:basedOn w:val="Normal"/>
    <w:rsid w:val="00AD511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IN" w:bidi="ar-SA"/>
    </w:rPr>
  </w:style>
  <w:style w:type="character" w:customStyle="1" w:styleId="kn">
    <w:name w:val="kn"/>
    <w:basedOn w:val="DefaultParagraphFont"/>
    <w:rsid w:val="00AD511C"/>
  </w:style>
  <w:style w:type="character" w:customStyle="1" w:styleId="nn">
    <w:name w:val="nn"/>
    <w:basedOn w:val="DefaultParagraphFont"/>
    <w:rsid w:val="00AD511C"/>
  </w:style>
  <w:style w:type="character" w:customStyle="1" w:styleId="k">
    <w:name w:val="k"/>
    <w:basedOn w:val="DefaultParagraphFont"/>
    <w:rsid w:val="00AD511C"/>
  </w:style>
  <w:style w:type="character" w:customStyle="1" w:styleId="n">
    <w:name w:val="n"/>
    <w:basedOn w:val="DefaultParagraphFont"/>
    <w:rsid w:val="00AD511C"/>
  </w:style>
  <w:style w:type="character" w:customStyle="1" w:styleId="o">
    <w:name w:val="o"/>
    <w:basedOn w:val="DefaultParagraphFont"/>
    <w:rsid w:val="00AD511C"/>
  </w:style>
  <w:style w:type="character" w:customStyle="1" w:styleId="p">
    <w:name w:val="p"/>
    <w:basedOn w:val="DefaultParagraphFont"/>
    <w:rsid w:val="00AD511C"/>
  </w:style>
  <w:style w:type="character" w:customStyle="1" w:styleId="s1">
    <w:name w:val="s1"/>
    <w:basedOn w:val="DefaultParagraphFont"/>
    <w:rsid w:val="00AD511C"/>
  </w:style>
  <w:style w:type="character" w:customStyle="1" w:styleId="c1">
    <w:name w:val="c1"/>
    <w:basedOn w:val="DefaultParagraphFont"/>
    <w:rsid w:val="00AD511C"/>
  </w:style>
  <w:style w:type="character" w:customStyle="1" w:styleId="mi">
    <w:name w:val="mi"/>
    <w:basedOn w:val="DefaultParagraphFont"/>
    <w:rsid w:val="00AD511C"/>
  </w:style>
  <w:style w:type="character" w:customStyle="1" w:styleId="s2">
    <w:name w:val="s2"/>
    <w:basedOn w:val="DefaultParagraphFont"/>
    <w:rsid w:val="00AD511C"/>
  </w:style>
  <w:style w:type="character" w:customStyle="1" w:styleId="kc">
    <w:name w:val="kc"/>
    <w:basedOn w:val="DefaultParagraphFont"/>
    <w:rsid w:val="00AD511C"/>
  </w:style>
  <w:style w:type="character" w:customStyle="1" w:styleId="mf">
    <w:name w:val="mf"/>
    <w:basedOn w:val="DefaultParagraphFont"/>
    <w:rsid w:val="00AD511C"/>
  </w:style>
  <w:style w:type="character" w:customStyle="1" w:styleId="nb">
    <w:name w:val="nb"/>
    <w:basedOn w:val="DefaultParagraphFont"/>
    <w:rsid w:val="00AD511C"/>
  </w:style>
  <w:style w:type="character" w:customStyle="1" w:styleId="nf">
    <w:name w:val="nf"/>
    <w:basedOn w:val="DefaultParagraphFont"/>
    <w:rsid w:val="00AD511C"/>
  </w:style>
  <w:style w:type="character" w:customStyle="1" w:styleId="apple-tab-span">
    <w:name w:val="apple-tab-span"/>
    <w:basedOn w:val="DefaultParagraphFont"/>
    <w:rsid w:val="00036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3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7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9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1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2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9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4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4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4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5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7115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7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6393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2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2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68110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0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3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8196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6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3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3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7393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6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58245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964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8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9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31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5261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3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6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72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7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19421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4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3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836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8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4731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9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8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36596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1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06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241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4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9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3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85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38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47853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1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1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7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34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1476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8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01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9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4232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74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4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2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93972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3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6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14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5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92817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8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105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1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5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18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6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64926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3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6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233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4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1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8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43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50571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9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469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6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8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538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1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75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005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3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3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71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20191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3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4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7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6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6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40374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0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0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56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78340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8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6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376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3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5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1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4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6880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6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888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8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1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3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7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9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5070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47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8418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7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5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9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4320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6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6623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5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5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0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35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46637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94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612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6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6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3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5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5131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40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7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0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6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6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0164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73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63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5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8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4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3912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4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7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047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4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7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3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2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42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92904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65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9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9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2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36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4264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4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2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2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1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21</Pages>
  <Words>2142</Words>
  <Characters>12214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jagtap</dc:creator>
  <cp:keywords/>
  <dc:description/>
  <cp:lastModifiedBy>Anagha Aher</cp:lastModifiedBy>
  <cp:revision>3</cp:revision>
  <cp:lastPrinted>2019-08-15T18:41:00Z</cp:lastPrinted>
  <dcterms:created xsi:type="dcterms:W3CDTF">2023-01-09T04:19:00Z</dcterms:created>
  <dcterms:modified xsi:type="dcterms:W3CDTF">2023-01-09T04:52:00Z</dcterms:modified>
</cp:coreProperties>
</file>